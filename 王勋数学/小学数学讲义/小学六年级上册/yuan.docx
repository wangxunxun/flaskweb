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6E7" w:rsidRPr="007935FD" w:rsidRDefault="001C56E7" w:rsidP="007935FD">
      <w:pPr>
        <w:jc w:val="center"/>
        <w:rPr>
          <w:sz w:val="28"/>
          <w:szCs w:val="28"/>
        </w:rPr>
      </w:pPr>
      <w:r w:rsidRPr="007935FD">
        <w:rPr>
          <w:rFonts w:hint="eastAsia"/>
          <w:sz w:val="28"/>
          <w:szCs w:val="28"/>
        </w:rPr>
        <w:t>圆</w:t>
      </w:r>
    </w:p>
    <w:p w:rsidR="001C56E7" w:rsidRPr="007935FD" w:rsidRDefault="001C56E7" w:rsidP="00BF6AD2">
      <w:pPr>
        <w:rPr>
          <w:b/>
          <w:sz w:val="24"/>
          <w:szCs w:val="24"/>
        </w:rPr>
      </w:pPr>
      <w:r w:rsidRPr="007935FD">
        <w:rPr>
          <w:rFonts w:hint="eastAsia"/>
          <w:b/>
          <w:sz w:val="24"/>
          <w:szCs w:val="24"/>
        </w:rPr>
        <w:t>圆的周长</w:t>
      </w:r>
    </w:p>
    <w:p w:rsidR="001C56E7" w:rsidRPr="007935FD" w:rsidRDefault="001C56E7" w:rsidP="00BF6AD2">
      <w:pPr>
        <w:rPr>
          <w:b/>
        </w:rPr>
      </w:pPr>
      <w:r w:rsidRPr="007935FD">
        <w:rPr>
          <w:rFonts w:hint="eastAsia"/>
          <w:b/>
        </w:rPr>
        <w:t>知识要点归纳</w:t>
      </w:r>
    </w:p>
    <w:p w:rsidR="001C56E7" w:rsidRPr="00BF6AD2" w:rsidRDefault="001C56E7" w:rsidP="00BF6AD2">
      <w:r w:rsidRPr="00BF6AD2">
        <w:rPr>
          <w:rFonts w:hint="eastAsia"/>
        </w:rPr>
        <w:t>1</w:t>
      </w:r>
      <w:r w:rsidR="00EC6988">
        <w:rPr>
          <w:rFonts w:hint="eastAsia"/>
        </w:rPr>
        <w:t>、</w:t>
      </w:r>
      <w:r w:rsidRPr="00BF6AD2">
        <w:rPr>
          <w:rFonts w:hint="eastAsia"/>
        </w:rPr>
        <w:t>因为圆的每条直径所在的直线都是圆的对称轴，所以圆的对称轴有无数条。</w:t>
      </w:r>
    </w:p>
    <w:p w:rsidR="001C56E7" w:rsidRPr="00BF6AD2" w:rsidRDefault="00EC6988" w:rsidP="00BF6AD2">
      <w:r>
        <w:rPr>
          <w:rFonts w:hint="eastAsia"/>
        </w:rPr>
        <w:t>2</w:t>
      </w:r>
      <w:r>
        <w:rPr>
          <w:rFonts w:hint="eastAsia"/>
        </w:rPr>
        <w:t>、</w:t>
      </w:r>
      <w:r w:rsidR="001C56E7" w:rsidRPr="00BF6AD2">
        <w:rPr>
          <w:rFonts w:hint="eastAsia"/>
        </w:rPr>
        <w:t>围成圆的曲线长叫做圆的周长。</w:t>
      </w:r>
    </w:p>
    <w:p w:rsidR="001C56E7" w:rsidRPr="00BF6AD2" w:rsidRDefault="00EC6988" w:rsidP="00BF6AD2">
      <w:r>
        <w:rPr>
          <w:rFonts w:hint="eastAsia"/>
        </w:rPr>
        <w:t>3</w:t>
      </w:r>
      <w:r>
        <w:rPr>
          <w:rFonts w:hint="eastAsia"/>
        </w:rPr>
        <w:t>、</w:t>
      </w:r>
      <w:r w:rsidR="001C56E7" w:rsidRPr="00BF6AD2">
        <w:rPr>
          <w:rFonts w:hint="eastAsia"/>
        </w:rPr>
        <w:t>圆的周长与它的直径的比叫做圆周率，用字母π表示。它是一个无限不循环小数，π</w:t>
      </w:r>
      <w:r w:rsidR="001C56E7" w:rsidRPr="00BF6AD2">
        <w:rPr>
          <w:rFonts w:hint="eastAsia"/>
        </w:rPr>
        <w:t>=3.1415926535</w:t>
      </w:r>
      <w:r w:rsidR="001C56E7" w:rsidRPr="00BF6AD2">
        <w:rPr>
          <w:rFonts w:hint="eastAsia"/>
        </w:rPr>
        <w:t>···，但在实际应用中一般只取它的近似值，即π≈</w:t>
      </w:r>
      <w:r w:rsidR="001C56E7" w:rsidRPr="00BF6AD2">
        <w:rPr>
          <w:rFonts w:hint="eastAsia"/>
        </w:rPr>
        <w:t>3.14</w:t>
      </w:r>
      <w:r w:rsidR="001C56E7" w:rsidRPr="00BF6AD2">
        <w:rPr>
          <w:rFonts w:hint="eastAsia"/>
        </w:rPr>
        <w:t>。</w:t>
      </w:r>
    </w:p>
    <w:p w:rsidR="001C56E7" w:rsidRPr="00BF6AD2" w:rsidRDefault="00EC6988" w:rsidP="00BF6AD2">
      <w:r>
        <w:rPr>
          <w:rFonts w:hint="eastAsia"/>
        </w:rPr>
        <w:t>4</w:t>
      </w:r>
      <w:r>
        <w:rPr>
          <w:rFonts w:hint="eastAsia"/>
        </w:rPr>
        <w:t>、</w:t>
      </w:r>
      <w:r w:rsidR="001C56E7" w:rsidRPr="00BF6AD2">
        <w:rPr>
          <w:rFonts w:hint="eastAsia"/>
        </w:rPr>
        <w:t>圆的周长的计算公式</w:t>
      </w:r>
    </w:p>
    <w:p w:rsidR="001C56E7" w:rsidRPr="00BF6AD2" w:rsidRDefault="001C56E7" w:rsidP="00BF6AD2">
      <w:r w:rsidRPr="00BF6AD2">
        <w:rPr>
          <w:rFonts w:hint="eastAsia"/>
        </w:rPr>
        <w:t>如果用</w:t>
      </w:r>
      <w:r w:rsidRPr="00BF6AD2">
        <w:rPr>
          <w:rFonts w:hint="eastAsia"/>
        </w:rPr>
        <w:t>C</w:t>
      </w:r>
      <w:r w:rsidRPr="00BF6AD2">
        <w:rPr>
          <w:rFonts w:hint="eastAsia"/>
        </w:rPr>
        <w:t>表示圆的周长，有：</w:t>
      </w:r>
    </w:p>
    <w:p w:rsidR="001C56E7" w:rsidRPr="00BF6AD2" w:rsidRDefault="001C56E7" w:rsidP="00BF6AD2">
      <w:r w:rsidRPr="00BF6AD2">
        <w:rPr>
          <w:rFonts w:hint="eastAsia"/>
        </w:rPr>
        <w:t>C=</w:t>
      </w:r>
      <w:r w:rsidRPr="00BF6AD2">
        <w:rPr>
          <w:rFonts w:hint="eastAsia"/>
        </w:rPr>
        <w:t>π</w:t>
      </w:r>
      <w:r w:rsidRPr="00BF6AD2">
        <w:rPr>
          <w:rFonts w:hint="eastAsia"/>
        </w:rPr>
        <w:t xml:space="preserve">d </w:t>
      </w:r>
      <w:r w:rsidRPr="00BF6AD2">
        <w:rPr>
          <w:rFonts w:hint="eastAsia"/>
        </w:rPr>
        <w:t>或</w:t>
      </w:r>
      <w:r w:rsidRPr="00BF6AD2">
        <w:rPr>
          <w:rFonts w:hint="eastAsia"/>
        </w:rPr>
        <w:t>C=2</w:t>
      </w:r>
      <w:r w:rsidRPr="00BF6AD2">
        <w:rPr>
          <w:rFonts w:hint="eastAsia"/>
        </w:rPr>
        <w:t>π</w:t>
      </w:r>
      <w:r w:rsidRPr="00BF6AD2">
        <w:rPr>
          <w:rFonts w:hint="eastAsia"/>
        </w:rPr>
        <w:t>r</w:t>
      </w:r>
    </w:p>
    <w:p w:rsidR="001C56E7" w:rsidRPr="00BF6AD2" w:rsidRDefault="00EC6988" w:rsidP="00BF6AD2">
      <w:r>
        <w:rPr>
          <w:rFonts w:hint="eastAsia"/>
        </w:rPr>
        <w:t>5</w:t>
      </w:r>
      <w:r>
        <w:rPr>
          <w:rFonts w:hint="eastAsia"/>
        </w:rPr>
        <w:t>、</w:t>
      </w:r>
      <w:r w:rsidR="001C56E7" w:rsidRPr="00BF6AD2">
        <w:rPr>
          <w:rFonts w:hint="eastAsia"/>
        </w:rPr>
        <w:t>计算周长时要用到π值，为了提高计算速度，可以熟记：</w:t>
      </w:r>
    </w:p>
    <w:p w:rsidR="001C56E7" w:rsidRPr="00BF6AD2" w:rsidRDefault="001C56E7" w:rsidP="00BF6AD2">
      <w:r w:rsidRPr="00BF6AD2">
        <w:rPr>
          <w:rFonts w:hint="eastAsia"/>
        </w:rPr>
        <w:t>2</w:t>
      </w:r>
      <w:r w:rsidRPr="00BF6AD2">
        <w:rPr>
          <w:rFonts w:hint="eastAsia"/>
        </w:rPr>
        <w:t>π</w:t>
      </w:r>
      <w:r w:rsidRPr="00BF6AD2">
        <w:rPr>
          <w:rFonts w:hint="eastAsia"/>
        </w:rPr>
        <w:t>=6.28   3</w:t>
      </w:r>
      <w:r w:rsidRPr="00BF6AD2">
        <w:rPr>
          <w:rFonts w:hint="eastAsia"/>
        </w:rPr>
        <w:t>π</w:t>
      </w:r>
      <w:r w:rsidRPr="00BF6AD2">
        <w:rPr>
          <w:rFonts w:hint="eastAsia"/>
        </w:rPr>
        <w:t>=9.42   4</w:t>
      </w:r>
      <w:r w:rsidRPr="00BF6AD2">
        <w:rPr>
          <w:rFonts w:hint="eastAsia"/>
        </w:rPr>
        <w:t>π</w:t>
      </w:r>
      <w:r w:rsidRPr="00BF6AD2">
        <w:rPr>
          <w:rFonts w:hint="eastAsia"/>
        </w:rPr>
        <w:t>=12.56   5</w:t>
      </w:r>
      <w:r w:rsidRPr="00BF6AD2">
        <w:rPr>
          <w:rFonts w:hint="eastAsia"/>
        </w:rPr>
        <w:t>π</w:t>
      </w:r>
      <w:r w:rsidRPr="00BF6AD2">
        <w:rPr>
          <w:rFonts w:hint="eastAsia"/>
        </w:rPr>
        <w:t>=15.7   6</w:t>
      </w:r>
      <w:r w:rsidRPr="00BF6AD2">
        <w:rPr>
          <w:rFonts w:hint="eastAsia"/>
        </w:rPr>
        <w:t>π</w:t>
      </w:r>
      <w:r w:rsidRPr="00BF6AD2">
        <w:rPr>
          <w:rFonts w:hint="eastAsia"/>
        </w:rPr>
        <w:t>=18.84</w:t>
      </w:r>
    </w:p>
    <w:p w:rsidR="001C56E7" w:rsidRPr="00BF6AD2" w:rsidRDefault="001C56E7" w:rsidP="00BF6AD2">
      <w:r w:rsidRPr="00BF6AD2">
        <w:rPr>
          <w:rFonts w:hint="eastAsia"/>
        </w:rPr>
        <w:t>7</w:t>
      </w:r>
      <w:r w:rsidRPr="00BF6AD2">
        <w:rPr>
          <w:rFonts w:hint="eastAsia"/>
        </w:rPr>
        <w:t>π</w:t>
      </w:r>
      <w:r w:rsidRPr="00BF6AD2">
        <w:rPr>
          <w:rFonts w:hint="eastAsia"/>
        </w:rPr>
        <w:t>=21.98  8</w:t>
      </w:r>
      <w:r w:rsidRPr="00BF6AD2">
        <w:rPr>
          <w:rFonts w:hint="eastAsia"/>
        </w:rPr>
        <w:t>π</w:t>
      </w:r>
      <w:r w:rsidRPr="00BF6AD2">
        <w:rPr>
          <w:rFonts w:hint="eastAsia"/>
        </w:rPr>
        <w:t>=25.12  9</w:t>
      </w:r>
      <w:r w:rsidRPr="00BF6AD2">
        <w:rPr>
          <w:rFonts w:hint="eastAsia"/>
        </w:rPr>
        <w:t>π</w:t>
      </w:r>
      <w:r w:rsidRPr="00BF6AD2">
        <w:rPr>
          <w:rFonts w:hint="eastAsia"/>
        </w:rPr>
        <w:t>=28.26   10</w:t>
      </w:r>
      <w:r w:rsidRPr="00BF6AD2">
        <w:rPr>
          <w:rFonts w:hint="eastAsia"/>
        </w:rPr>
        <w:t>π</w:t>
      </w:r>
      <w:r w:rsidRPr="00BF6AD2">
        <w:rPr>
          <w:rFonts w:hint="eastAsia"/>
        </w:rPr>
        <w:t>=31.4</w:t>
      </w:r>
    </w:p>
    <w:p w:rsidR="00BF6AD2" w:rsidRPr="00BF6AD2" w:rsidRDefault="00BF6AD2" w:rsidP="00BF6AD2">
      <w:pPr>
        <w:rPr>
          <w:rFonts w:hint="eastAsia"/>
        </w:rPr>
      </w:pPr>
      <w:r w:rsidRPr="00BF6AD2">
        <w:rPr>
          <w:rFonts w:hint="eastAsia"/>
        </w:rPr>
        <w:t xml:space="preserve">  </w:t>
      </w:r>
    </w:p>
    <w:p w:rsidR="00BF6AD2" w:rsidRPr="007935FD" w:rsidRDefault="00BF6AD2" w:rsidP="00BF6AD2">
      <w:pPr>
        <w:rPr>
          <w:rFonts w:hint="eastAsia"/>
          <w:b/>
        </w:rPr>
      </w:pPr>
      <w:r w:rsidRPr="007935FD">
        <w:rPr>
          <w:rFonts w:hint="eastAsia"/>
          <w:b/>
        </w:rPr>
        <w:t>练习题</w:t>
      </w:r>
    </w:p>
    <w:p w:rsidR="00BF6AD2" w:rsidRPr="00BF6AD2" w:rsidRDefault="00EC6988" w:rsidP="00BF6AD2">
      <w:pPr>
        <w:rPr>
          <w:rFonts w:hint="eastAsia"/>
        </w:rPr>
      </w:pPr>
      <w:r>
        <w:rPr>
          <w:rFonts w:hint="eastAsia"/>
        </w:rPr>
        <w:t>一、填空。</w:t>
      </w:r>
    </w:p>
    <w:p w:rsidR="00BF6AD2" w:rsidRPr="00BF6AD2" w:rsidRDefault="00BF6AD2" w:rsidP="00BF6AD2">
      <w:pPr>
        <w:rPr>
          <w:rFonts w:hint="eastAsia"/>
        </w:rPr>
      </w:pPr>
      <w:r w:rsidRPr="00BF6AD2">
        <w:rPr>
          <w:rFonts w:hint="eastAsia"/>
        </w:rPr>
        <w:t>1</w:t>
      </w:r>
      <w:r w:rsidRPr="00BF6AD2">
        <w:rPr>
          <w:rFonts w:hint="eastAsia"/>
        </w:rPr>
        <w:t>、圆的周长总是直径长度的（</w:t>
      </w:r>
      <w:r w:rsidRPr="00BF6AD2">
        <w:rPr>
          <w:rFonts w:hint="eastAsia"/>
        </w:rPr>
        <w:t xml:space="preserve">      </w:t>
      </w:r>
      <w:r w:rsidRPr="00BF6AD2">
        <w:rPr>
          <w:rFonts w:hint="eastAsia"/>
        </w:rPr>
        <w:t>）倍多一些。这个倍数是个固定的数，我们把它叫做（</w:t>
      </w:r>
      <w:r w:rsidRPr="00BF6AD2">
        <w:rPr>
          <w:rFonts w:hint="eastAsia"/>
        </w:rPr>
        <w:t xml:space="preserve">      </w:t>
      </w:r>
      <w:r w:rsidRPr="00BF6AD2">
        <w:rPr>
          <w:rFonts w:hint="eastAsia"/>
        </w:rPr>
        <w:t>），用字母（</w:t>
      </w:r>
      <w:r w:rsidRPr="00BF6AD2">
        <w:rPr>
          <w:rFonts w:hint="eastAsia"/>
        </w:rPr>
        <w:t xml:space="preserve">       </w:t>
      </w:r>
      <w:r w:rsidRPr="00BF6AD2">
        <w:rPr>
          <w:rFonts w:hint="eastAsia"/>
        </w:rPr>
        <w:t>）表示。</w:t>
      </w:r>
    </w:p>
    <w:p w:rsidR="00BF6AD2" w:rsidRPr="00BF6AD2" w:rsidRDefault="00BF6AD2" w:rsidP="00BF6AD2">
      <w:pPr>
        <w:rPr>
          <w:rFonts w:hint="eastAsia"/>
        </w:rPr>
      </w:pPr>
      <w:r w:rsidRPr="00BF6AD2">
        <w:rPr>
          <w:rFonts w:hint="eastAsia"/>
        </w:rPr>
        <w:t>2</w:t>
      </w:r>
      <w:r w:rsidRPr="00BF6AD2">
        <w:rPr>
          <w:rFonts w:hint="eastAsia"/>
        </w:rPr>
        <w:t>、用字母表示圆周长的公式是（</w:t>
      </w:r>
      <w:r w:rsidRPr="00BF6AD2">
        <w:rPr>
          <w:rFonts w:hint="eastAsia"/>
        </w:rPr>
        <w:t xml:space="preserve">           </w:t>
      </w:r>
      <w:r w:rsidRPr="00BF6AD2">
        <w:rPr>
          <w:rFonts w:hint="eastAsia"/>
        </w:rPr>
        <w:t>）或（</w:t>
      </w:r>
      <w:r w:rsidRPr="00BF6AD2">
        <w:rPr>
          <w:rFonts w:hint="eastAsia"/>
        </w:rPr>
        <w:t xml:space="preserve">            </w:t>
      </w:r>
      <w:r w:rsidRPr="00BF6AD2">
        <w:rPr>
          <w:rFonts w:hint="eastAsia"/>
        </w:rPr>
        <w:t>）。</w:t>
      </w:r>
    </w:p>
    <w:p w:rsidR="00BF6AD2" w:rsidRPr="00BF6AD2" w:rsidRDefault="00BF6AD2" w:rsidP="00BF6AD2">
      <w:pPr>
        <w:rPr>
          <w:rFonts w:hint="eastAsia"/>
        </w:rPr>
      </w:pPr>
      <w:r w:rsidRPr="00BF6AD2">
        <w:rPr>
          <w:rFonts w:hint="eastAsia"/>
        </w:rPr>
        <w:t>3</w:t>
      </w:r>
      <w:r w:rsidRPr="00BF6AD2">
        <w:rPr>
          <w:rFonts w:hint="eastAsia"/>
        </w:rPr>
        <w:t>、自行车的车轮滚动一周，所行的路程是车轮的（</w:t>
      </w:r>
      <w:r w:rsidRPr="00BF6AD2">
        <w:rPr>
          <w:rFonts w:hint="eastAsia"/>
        </w:rPr>
        <w:t xml:space="preserve">       </w:t>
      </w:r>
      <w:r w:rsidRPr="00BF6AD2">
        <w:rPr>
          <w:rFonts w:hint="eastAsia"/>
        </w:rPr>
        <w:t>）。</w:t>
      </w:r>
    </w:p>
    <w:p w:rsidR="00BF6AD2" w:rsidRPr="00BF6AD2" w:rsidRDefault="00BF6AD2" w:rsidP="00BF6AD2">
      <w:pPr>
        <w:rPr>
          <w:rFonts w:hint="eastAsia"/>
        </w:rPr>
      </w:pPr>
      <w:r w:rsidRPr="00BF6AD2">
        <w:rPr>
          <w:rFonts w:hint="eastAsia"/>
        </w:rPr>
        <w:t>4</w:t>
      </w:r>
      <w:r w:rsidRPr="00BF6AD2">
        <w:rPr>
          <w:rFonts w:hint="eastAsia"/>
        </w:rPr>
        <w:t>、要画一个半径为</w:t>
      </w:r>
      <w:r w:rsidRPr="00BF6AD2">
        <w:rPr>
          <w:rFonts w:hint="eastAsia"/>
        </w:rPr>
        <w:t>4</w:t>
      </w:r>
      <w:r w:rsidRPr="00BF6AD2">
        <w:rPr>
          <w:rFonts w:hint="eastAsia"/>
        </w:rPr>
        <w:t>厘米的圆，圆规的两脚应叉开（</w:t>
      </w:r>
      <w:r w:rsidRPr="00BF6AD2">
        <w:rPr>
          <w:rFonts w:hint="eastAsia"/>
        </w:rPr>
        <w:t xml:space="preserve">     </w:t>
      </w:r>
      <w:r w:rsidRPr="00BF6AD2">
        <w:rPr>
          <w:rFonts w:hint="eastAsia"/>
        </w:rPr>
        <w:t>）厘米；要画一个周长是</w:t>
      </w:r>
      <w:r w:rsidRPr="00BF6AD2">
        <w:rPr>
          <w:rFonts w:hint="eastAsia"/>
        </w:rPr>
        <w:t>18.84</w:t>
      </w:r>
      <w:r w:rsidRPr="00BF6AD2">
        <w:rPr>
          <w:rFonts w:hint="eastAsia"/>
        </w:rPr>
        <w:t>厘米的圆，圆规的两脚应叉开（</w:t>
      </w:r>
      <w:r w:rsidRPr="00BF6AD2">
        <w:rPr>
          <w:rFonts w:hint="eastAsia"/>
        </w:rPr>
        <w:t xml:space="preserve">        </w:t>
      </w:r>
      <w:r w:rsidRPr="00BF6AD2">
        <w:rPr>
          <w:rFonts w:hint="eastAsia"/>
        </w:rPr>
        <w:t>）厘米。</w:t>
      </w:r>
    </w:p>
    <w:p w:rsidR="00BF6AD2" w:rsidRPr="00BF6AD2" w:rsidRDefault="00BF6AD2" w:rsidP="00BF6AD2">
      <w:pPr>
        <w:rPr>
          <w:rFonts w:hint="eastAsia"/>
        </w:rPr>
      </w:pPr>
      <w:r w:rsidRPr="00BF6AD2">
        <w:rPr>
          <w:rFonts w:hint="eastAsia"/>
        </w:rPr>
        <w:t>5</w:t>
      </w:r>
      <w:r w:rsidRPr="00BF6AD2">
        <w:rPr>
          <w:rFonts w:hint="eastAsia"/>
        </w:rPr>
        <w:t>、大圆直径是小圆直径的</w:t>
      </w:r>
      <w:r w:rsidRPr="00BF6AD2">
        <w:rPr>
          <w:rFonts w:hint="eastAsia"/>
        </w:rPr>
        <w:t>3</w:t>
      </w:r>
      <w:r w:rsidRPr="00BF6AD2">
        <w:rPr>
          <w:rFonts w:hint="eastAsia"/>
        </w:rPr>
        <w:t>倍，大圆周长是小圆周长的（</w:t>
      </w:r>
      <w:r w:rsidRPr="00BF6AD2">
        <w:rPr>
          <w:rFonts w:hint="eastAsia"/>
        </w:rPr>
        <w:t xml:space="preserve">     </w:t>
      </w:r>
      <w:r w:rsidRPr="00BF6AD2">
        <w:rPr>
          <w:rFonts w:hint="eastAsia"/>
        </w:rPr>
        <w:t>）倍。</w:t>
      </w:r>
    </w:p>
    <w:p w:rsidR="00BF6AD2" w:rsidRPr="00BF6AD2" w:rsidRDefault="00BF6AD2" w:rsidP="00BF6AD2">
      <w:pPr>
        <w:rPr>
          <w:rFonts w:hint="eastAsia"/>
        </w:rPr>
      </w:pPr>
      <w:r w:rsidRPr="00BF6AD2">
        <w:rPr>
          <w:rFonts w:hint="eastAsia"/>
        </w:rPr>
        <w:t>6</w:t>
      </w:r>
      <w:r w:rsidRPr="00BF6AD2">
        <w:rPr>
          <w:rFonts w:hint="eastAsia"/>
        </w:rPr>
        <w:t>、圆的直径扩大</w:t>
      </w:r>
      <w:r w:rsidRPr="00BF6AD2">
        <w:rPr>
          <w:rFonts w:hint="eastAsia"/>
        </w:rPr>
        <w:t>3</w:t>
      </w:r>
      <w:r w:rsidRPr="00BF6AD2">
        <w:rPr>
          <w:rFonts w:hint="eastAsia"/>
        </w:rPr>
        <w:t>倍，周长就（</w:t>
      </w:r>
      <w:r w:rsidRPr="00BF6AD2">
        <w:rPr>
          <w:rFonts w:hint="eastAsia"/>
        </w:rPr>
        <w:t xml:space="preserve">       </w:t>
      </w:r>
      <w:r w:rsidRPr="00BF6AD2">
        <w:rPr>
          <w:rFonts w:hint="eastAsia"/>
        </w:rPr>
        <w:t>）倍，圆的周长缩小</w:t>
      </w:r>
      <w:r w:rsidRPr="00BF6AD2">
        <w:rPr>
          <w:rFonts w:hint="eastAsia"/>
        </w:rPr>
        <w:t>4</w:t>
      </w:r>
      <w:r w:rsidRPr="00BF6AD2">
        <w:rPr>
          <w:rFonts w:hint="eastAsia"/>
        </w:rPr>
        <w:t>倍，半径就（</w:t>
      </w:r>
      <w:r w:rsidRPr="00BF6AD2">
        <w:rPr>
          <w:rFonts w:hint="eastAsia"/>
        </w:rPr>
        <w:t xml:space="preserve">         </w:t>
      </w:r>
      <w:r w:rsidRPr="00BF6AD2">
        <w:rPr>
          <w:rFonts w:hint="eastAsia"/>
        </w:rPr>
        <w:t>）。</w:t>
      </w:r>
    </w:p>
    <w:p w:rsidR="00BF6AD2" w:rsidRPr="00BF6AD2" w:rsidRDefault="00BF6AD2" w:rsidP="00BF6AD2">
      <w:pPr>
        <w:rPr>
          <w:rFonts w:hint="eastAsia"/>
        </w:rPr>
      </w:pPr>
      <w:r w:rsidRPr="00BF6AD2">
        <w:rPr>
          <w:rFonts w:hint="eastAsia"/>
        </w:rPr>
        <w:t>7</w:t>
      </w:r>
      <w:r w:rsidRPr="00BF6AD2">
        <w:rPr>
          <w:rFonts w:hint="eastAsia"/>
        </w:rPr>
        <w:t>、在一个长</w:t>
      </w:r>
      <w:r w:rsidRPr="00BF6AD2">
        <w:rPr>
          <w:rFonts w:hint="eastAsia"/>
        </w:rPr>
        <w:t>5</w:t>
      </w:r>
      <w:r w:rsidRPr="00BF6AD2">
        <w:rPr>
          <w:rFonts w:hint="eastAsia"/>
        </w:rPr>
        <w:t>厘米，宽</w:t>
      </w:r>
      <w:r w:rsidRPr="00BF6AD2">
        <w:rPr>
          <w:rFonts w:hint="eastAsia"/>
        </w:rPr>
        <w:t>3</w:t>
      </w:r>
      <w:r>
        <w:rPr>
          <w:rFonts w:hint="eastAsia"/>
        </w:rPr>
        <w:t>厘米的长方形中花一个最大的圆，这个圆的半径是</w:t>
      </w:r>
      <w:r w:rsidRPr="00BF6AD2">
        <w:rPr>
          <w:rFonts w:hint="eastAsia"/>
        </w:rPr>
        <w:t>（</w:t>
      </w:r>
      <w:r w:rsidRPr="00BF6AD2">
        <w:rPr>
          <w:rFonts w:hint="eastAsia"/>
        </w:rPr>
        <w:t xml:space="preserve">    </w:t>
      </w:r>
      <w:r w:rsidRPr="00BF6AD2">
        <w:rPr>
          <w:rFonts w:hint="eastAsia"/>
        </w:rPr>
        <w:t>）厘米。</w:t>
      </w:r>
    </w:p>
    <w:p w:rsidR="00BF6AD2" w:rsidRPr="00BF6AD2" w:rsidRDefault="00BF6AD2" w:rsidP="00BF6AD2">
      <w:pPr>
        <w:rPr>
          <w:rFonts w:hint="eastAsia"/>
        </w:rPr>
      </w:pPr>
      <w:r w:rsidRPr="00BF6AD2">
        <w:rPr>
          <w:rFonts w:hint="eastAsia"/>
        </w:rPr>
        <w:t>8</w:t>
      </w:r>
      <w:r w:rsidRPr="00BF6AD2">
        <w:rPr>
          <w:rFonts w:hint="eastAsia"/>
        </w:rPr>
        <w:t>、把一块边长是</w:t>
      </w:r>
      <w:r w:rsidRPr="00BF6AD2">
        <w:rPr>
          <w:rFonts w:hint="eastAsia"/>
        </w:rPr>
        <w:t>10</w:t>
      </w:r>
      <w:r w:rsidRPr="00BF6AD2">
        <w:rPr>
          <w:rFonts w:hint="eastAsia"/>
        </w:rPr>
        <w:t>分米的正方形铁片，剪成一个最大的圆形，这个圆的周长是（</w:t>
      </w:r>
      <w:r w:rsidRPr="00BF6AD2">
        <w:rPr>
          <w:rFonts w:hint="eastAsia"/>
        </w:rPr>
        <w:t xml:space="preserve">      </w:t>
      </w:r>
      <w:r w:rsidRPr="00BF6AD2">
        <w:rPr>
          <w:rFonts w:hint="eastAsia"/>
        </w:rPr>
        <w:t>）。</w:t>
      </w:r>
      <w:r w:rsidRPr="00BF6AD2">
        <w:rPr>
          <w:rFonts w:hint="eastAsia"/>
        </w:rPr>
        <w:t xml:space="preserve">                   </w:t>
      </w:r>
    </w:p>
    <w:p w:rsidR="00BF6AD2" w:rsidRDefault="00BF6AD2" w:rsidP="00BF6AD2">
      <w:pPr>
        <w:rPr>
          <w:rFonts w:hint="eastAsia"/>
        </w:rPr>
      </w:pPr>
      <w:r w:rsidRPr="00BF6AD2">
        <w:rPr>
          <w:rFonts w:hint="eastAsia"/>
        </w:rPr>
        <w:t>9</w:t>
      </w:r>
      <w:r w:rsidRPr="00BF6AD2">
        <w:rPr>
          <w:rFonts w:hint="eastAsia"/>
        </w:rPr>
        <w:t>、用铁丝把</w:t>
      </w:r>
      <w:r w:rsidRPr="00BF6AD2">
        <w:rPr>
          <w:rFonts w:hint="eastAsia"/>
        </w:rPr>
        <w:t>2</w:t>
      </w:r>
      <w:r w:rsidRPr="00BF6AD2">
        <w:rPr>
          <w:rFonts w:hint="eastAsia"/>
        </w:rPr>
        <w:t>根横截面直径都是</w:t>
      </w:r>
      <w:r w:rsidRPr="00BF6AD2">
        <w:rPr>
          <w:rFonts w:hint="eastAsia"/>
        </w:rPr>
        <w:t>20</w:t>
      </w:r>
      <w:r w:rsidRPr="00BF6AD2">
        <w:rPr>
          <w:rFonts w:hint="eastAsia"/>
        </w:rPr>
        <w:t>厘米的圆木捆在一起，如果接头处铁丝长</w:t>
      </w:r>
      <w:r w:rsidRPr="00BF6AD2">
        <w:rPr>
          <w:rFonts w:hint="eastAsia"/>
        </w:rPr>
        <w:t>5</w:t>
      </w:r>
      <w:r w:rsidRPr="00BF6AD2">
        <w:rPr>
          <w:rFonts w:hint="eastAsia"/>
        </w:rPr>
        <w:t>厘米，那么捆一周至少需要（</w:t>
      </w:r>
      <w:r w:rsidRPr="00BF6AD2">
        <w:rPr>
          <w:rFonts w:hint="eastAsia"/>
        </w:rPr>
        <w:t xml:space="preserve">     </w:t>
      </w:r>
      <w:r w:rsidRPr="00BF6AD2">
        <w:rPr>
          <w:rFonts w:hint="eastAsia"/>
        </w:rPr>
        <w:t>）厘米的铁丝。</w:t>
      </w:r>
    </w:p>
    <w:p w:rsidR="007935FD" w:rsidRPr="00BF6AD2" w:rsidRDefault="007935FD" w:rsidP="00BF6AD2">
      <w:pPr>
        <w:rPr>
          <w:rFonts w:hint="eastAsia"/>
        </w:rPr>
      </w:pPr>
    </w:p>
    <w:p w:rsidR="00BF6AD2" w:rsidRPr="00BF6AD2" w:rsidRDefault="00EC6988" w:rsidP="00BF6AD2">
      <w:pPr>
        <w:rPr>
          <w:rFonts w:hint="eastAsia"/>
        </w:rPr>
      </w:pPr>
      <w:r>
        <w:rPr>
          <w:rFonts w:hint="eastAsia"/>
        </w:rPr>
        <w:t>二</w:t>
      </w:r>
      <w:r w:rsidR="00BF6AD2" w:rsidRPr="00BF6AD2">
        <w:rPr>
          <w:rFonts w:hint="eastAsia"/>
        </w:rPr>
        <w:t>、判断</w:t>
      </w:r>
      <w:r>
        <w:rPr>
          <w:rFonts w:hint="eastAsia"/>
        </w:rPr>
        <w:t>。</w:t>
      </w:r>
    </w:p>
    <w:p w:rsidR="00BF6AD2" w:rsidRPr="00BF6AD2" w:rsidRDefault="00BF6AD2" w:rsidP="00BF6AD2">
      <w:pPr>
        <w:rPr>
          <w:rFonts w:hint="eastAsia"/>
        </w:rPr>
      </w:pPr>
      <w:r w:rsidRPr="00BF6AD2">
        <w:rPr>
          <w:rFonts w:hint="eastAsia"/>
        </w:rPr>
        <w:t>1</w:t>
      </w:r>
      <w:r w:rsidRPr="00BF6AD2">
        <w:rPr>
          <w:rFonts w:hint="eastAsia"/>
        </w:rPr>
        <w:t>、圆的半径都相等。</w:t>
      </w:r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BF6AD2" w:rsidRPr="00BF6AD2" w:rsidRDefault="00BF6AD2" w:rsidP="00BF6AD2">
      <w:pPr>
        <w:rPr>
          <w:rFonts w:hint="eastAsia"/>
        </w:rPr>
      </w:pPr>
      <w:r w:rsidRPr="00BF6AD2">
        <w:rPr>
          <w:rFonts w:hint="eastAsia"/>
        </w:rPr>
        <w:t>2</w:t>
      </w:r>
      <w:r w:rsidRPr="00BF6AD2">
        <w:rPr>
          <w:rFonts w:hint="eastAsia"/>
        </w:rPr>
        <w:t>、半圆的周长等于圆周长的一半。</w: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BF6AD2" w:rsidRPr="00BF6AD2" w:rsidRDefault="00BF6AD2" w:rsidP="00BF6AD2">
      <w:pPr>
        <w:rPr>
          <w:rFonts w:hint="eastAsia"/>
        </w:rPr>
      </w:pPr>
      <w:r w:rsidRPr="00BF6AD2">
        <w:rPr>
          <w:rFonts w:hint="eastAsia"/>
        </w:rPr>
        <w:t>3</w:t>
      </w:r>
      <w:r w:rsidRPr="00BF6AD2">
        <w:rPr>
          <w:rFonts w:hint="eastAsia"/>
        </w:rPr>
        <w:t>、两端在圆上的线段，直径最长。</w: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BF6AD2" w:rsidRPr="00BF6AD2" w:rsidRDefault="00BF6AD2" w:rsidP="00BF6AD2">
      <w:pPr>
        <w:rPr>
          <w:rFonts w:hint="eastAsia"/>
        </w:rPr>
      </w:pPr>
      <w:r w:rsidRPr="00BF6AD2">
        <w:rPr>
          <w:rFonts w:hint="eastAsia"/>
        </w:rPr>
        <w:t>4</w:t>
      </w:r>
      <w:r w:rsidRPr="00BF6AD2">
        <w:rPr>
          <w:rFonts w:hint="eastAsia"/>
        </w:rPr>
        <w:t>、将一个圆的半径扩大</w:t>
      </w:r>
      <w:r w:rsidRPr="00BF6AD2">
        <w:rPr>
          <w:rFonts w:hint="eastAsia"/>
        </w:rPr>
        <w:t>2</w:t>
      </w:r>
      <w:r w:rsidRPr="00BF6AD2">
        <w:rPr>
          <w:rFonts w:hint="eastAsia"/>
        </w:rPr>
        <w:t>倍，它的直径比原来圆的直径扩大</w:t>
      </w:r>
      <w:r w:rsidRPr="00BF6AD2">
        <w:rPr>
          <w:rFonts w:hint="eastAsia"/>
        </w:rPr>
        <w:t>4</w:t>
      </w:r>
      <w:r w:rsidRPr="00BF6AD2">
        <w:rPr>
          <w:rFonts w:hint="eastAsia"/>
        </w:rPr>
        <w:t>倍。</w: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BF6AD2" w:rsidRPr="00BF6AD2" w:rsidRDefault="00BF6AD2" w:rsidP="00BF6AD2">
      <w:pPr>
        <w:rPr>
          <w:rFonts w:hint="eastAsia"/>
        </w:rPr>
      </w:pPr>
      <w:r w:rsidRPr="00BF6AD2">
        <w:rPr>
          <w:rFonts w:hint="eastAsia"/>
        </w:rPr>
        <w:t>5</w:t>
      </w:r>
      <w:r>
        <w:rPr>
          <w:rFonts w:hint="eastAsia"/>
        </w:rPr>
        <w:t>、车轮滚动一周所行的路程就是这个车轮的周长。</w:t>
      </w:r>
      <w:r>
        <w:rPr>
          <w:rFonts w:hint="eastAsia"/>
        </w:rPr>
        <w:t xml:space="preserve">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BF6AD2" w:rsidRDefault="00BF6AD2" w:rsidP="00BF6AD2">
      <w:pPr>
        <w:rPr>
          <w:rFonts w:hint="eastAsia"/>
        </w:rPr>
      </w:pPr>
      <w:r w:rsidRPr="00BF6AD2">
        <w:rPr>
          <w:rFonts w:hint="eastAsia"/>
        </w:rPr>
        <w:t>6</w:t>
      </w:r>
      <w:r>
        <w:rPr>
          <w:rFonts w:hint="eastAsia"/>
        </w:rPr>
        <w:t>、大圆的圆周率大于小圆的圆周率。</w:t>
      </w:r>
      <w:r>
        <w:rPr>
          <w:rFonts w:hint="eastAsia"/>
        </w:rPr>
        <w:t xml:space="preserve">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8172D5" w:rsidRPr="00BF6AD2" w:rsidRDefault="008172D5" w:rsidP="00BF6AD2">
      <w:pPr>
        <w:rPr>
          <w:rFonts w:hint="eastAsia"/>
        </w:rPr>
      </w:pPr>
    </w:p>
    <w:p w:rsidR="00BF6AD2" w:rsidRPr="00BF6AD2" w:rsidRDefault="00BF6AD2" w:rsidP="00BF6AD2">
      <w:pPr>
        <w:rPr>
          <w:rFonts w:hint="eastAsia"/>
        </w:rPr>
      </w:pPr>
      <w:r>
        <w:rPr>
          <w:rFonts w:hint="eastAsia"/>
        </w:rPr>
        <w:t>三、解决问题</w:t>
      </w:r>
    </w:p>
    <w:p w:rsidR="00BF6AD2" w:rsidRPr="00BF6AD2" w:rsidRDefault="00BF6AD2" w:rsidP="00BF6AD2">
      <w:pPr>
        <w:rPr>
          <w:rFonts w:hint="eastAsia"/>
        </w:rPr>
      </w:pPr>
      <w:r w:rsidRPr="00BF6AD2">
        <w:rPr>
          <w:rFonts w:hint="eastAsia"/>
        </w:rPr>
        <w:t>1</w:t>
      </w:r>
      <w:r w:rsidRPr="00BF6AD2">
        <w:rPr>
          <w:rFonts w:hint="eastAsia"/>
        </w:rPr>
        <w:t>、</w:t>
      </w:r>
      <w:r w:rsidRPr="00BF6AD2">
        <w:rPr>
          <w:rFonts w:hint="eastAsia"/>
        </w:rPr>
        <w:t xml:space="preserve"> </w:t>
      </w:r>
      <w:r w:rsidRPr="00BF6AD2">
        <w:rPr>
          <w:rFonts w:hint="eastAsia"/>
        </w:rPr>
        <w:t>用一根</w:t>
      </w:r>
      <w:r w:rsidRPr="00BF6AD2">
        <w:rPr>
          <w:rFonts w:hint="eastAsia"/>
        </w:rPr>
        <w:t>3.14</w:t>
      </w:r>
      <w:r w:rsidRPr="00BF6AD2">
        <w:rPr>
          <w:rFonts w:hint="eastAsia"/>
        </w:rPr>
        <w:t>分米的铁丝围成一个正方形，它的边长是多少？如果围成一个圆，这个圆的半径是多少厘米？</w:t>
      </w:r>
    </w:p>
    <w:p w:rsidR="00BF6AD2" w:rsidRDefault="00BF6AD2" w:rsidP="00BF6AD2">
      <w:pPr>
        <w:rPr>
          <w:rFonts w:hint="eastAsia"/>
        </w:rPr>
      </w:pPr>
    </w:p>
    <w:p w:rsidR="00EC6988" w:rsidRDefault="00EC6988" w:rsidP="00BF6AD2">
      <w:pPr>
        <w:rPr>
          <w:rFonts w:hint="eastAsia"/>
        </w:rPr>
      </w:pPr>
    </w:p>
    <w:p w:rsidR="007935FD" w:rsidRPr="00BF6AD2" w:rsidRDefault="007935FD" w:rsidP="00BF6AD2">
      <w:pPr>
        <w:rPr>
          <w:rFonts w:hint="eastAsia"/>
        </w:rPr>
      </w:pPr>
    </w:p>
    <w:p w:rsidR="00BF6AD2" w:rsidRPr="00BF6AD2" w:rsidRDefault="00BF6AD2" w:rsidP="00BF6AD2">
      <w:pPr>
        <w:rPr>
          <w:rFonts w:hint="eastAsia"/>
        </w:rPr>
      </w:pPr>
      <w:r w:rsidRPr="00BF6AD2">
        <w:rPr>
          <w:rFonts w:hint="eastAsia"/>
        </w:rPr>
        <w:lastRenderedPageBreak/>
        <w:t>2</w:t>
      </w:r>
      <w:r w:rsidRPr="00BF6AD2">
        <w:rPr>
          <w:rFonts w:hint="eastAsia"/>
        </w:rPr>
        <w:t>、一个半圆的直径</w:t>
      </w:r>
      <w:r w:rsidRPr="00BF6AD2">
        <w:rPr>
          <w:rFonts w:hint="eastAsia"/>
        </w:rPr>
        <w:t>10</w:t>
      </w:r>
      <w:r w:rsidRPr="00BF6AD2">
        <w:rPr>
          <w:rFonts w:hint="eastAsia"/>
        </w:rPr>
        <w:t>分米，这个半圆的周长多少分米？</w:t>
      </w:r>
    </w:p>
    <w:p w:rsidR="00BF6AD2" w:rsidRDefault="00BF6AD2" w:rsidP="00BF6AD2">
      <w:pPr>
        <w:rPr>
          <w:rFonts w:hint="eastAsia"/>
        </w:rPr>
      </w:pPr>
    </w:p>
    <w:p w:rsidR="00BF6AD2" w:rsidRDefault="00BF6AD2" w:rsidP="00BF6AD2">
      <w:pPr>
        <w:rPr>
          <w:rFonts w:hint="eastAsia"/>
        </w:rPr>
      </w:pPr>
    </w:p>
    <w:p w:rsidR="00BF6AD2" w:rsidRPr="00BF6AD2" w:rsidRDefault="00BF6AD2" w:rsidP="00BF6AD2">
      <w:pPr>
        <w:rPr>
          <w:rFonts w:hint="eastAsia"/>
        </w:rPr>
      </w:pPr>
    </w:p>
    <w:p w:rsidR="00BF6AD2" w:rsidRPr="00BF6AD2" w:rsidRDefault="00BF6AD2" w:rsidP="00BF6AD2">
      <w:pPr>
        <w:rPr>
          <w:rFonts w:hint="eastAsia"/>
        </w:rPr>
      </w:pPr>
      <w:r w:rsidRPr="00BF6AD2">
        <w:rPr>
          <w:rFonts w:hint="eastAsia"/>
        </w:rPr>
        <w:t>3</w:t>
      </w:r>
      <w:r w:rsidRPr="00BF6AD2">
        <w:rPr>
          <w:rFonts w:hint="eastAsia"/>
        </w:rPr>
        <w:t>、一个圆形花坛的直径是</w:t>
      </w:r>
      <w:r w:rsidRPr="00BF6AD2">
        <w:rPr>
          <w:rFonts w:hint="eastAsia"/>
        </w:rPr>
        <w:t>8m</w:t>
      </w:r>
      <w:r w:rsidRPr="00BF6AD2">
        <w:rPr>
          <w:rFonts w:hint="eastAsia"/>
        </w:rPr>
        <w:t>，在花坛的周围摆放盆花</w:t>
      </w:r>
      <w:r w:rsidRPr="00BF6AD2">
        <w:rPr>
          <w:rFonts w:hint="eastAsia"/>
        </w:rPr>
        <w:t>,</w:t>
      </w:r>
      <w:r w:rsidRPr="00BF6AD2">
        <w:rPr>
          <w:rFonts w:hint="eastAsia"/>
        </w:rPr>
        <w:t>每隔</w:t>
      </w:r>
      <w:r w:rsidRPr="00BF6AD2">
        <w:rPr>
          <w:rFonts w:hint="eastAsia"/>
        </w:rPr>
        <w:t>1.57 m</w:t>
      </w:r>
      <w:r w:rsidRPr="00BF6AD2">
        <w:rPr>
          <w:rFonts w:hint="eastAsia"/>
        </w:rPr>
        <w:t>放一盆，一共可以放几盆花？</w:t>
      </w:r>
    </w:p>
    <w:p w:rsidR="00BF6AD2" w:rsidRDefault="00BF6AD2" w:rsidP="00BF6AD2">
      <w:pPr>
        <w:rPr>
          <w:rFonts w:hint="eastAsia"/>
        </w:rPr>
      </w:pPr>
    </w:p>
    <w:p w:rsidR="00BF6AD2" w:rsidRDefault="00BF6AD2" w:rsidP="00BF6AD2">
      <w:pPr>
        <w:rPr>
          <w:rFonts w:hint="eastAsia"/>
        </w:rPr>
      </w:pPr>
    </w:p>
    <w:p w:rsidR="00BF6AD2" w:rsidRDefault="00BF6AD2" w:rsidP="00BF6AD2">
      <w:pPr>
        <w:rPr>
          <w:rFonts w:hint="eastAsia"/>
        </w:rPr>
      </w:pPr>
    </w:p>
    <w:p w:rsidR="00BF6AD2" w:rsidRPr="00BF6AD2" w:rsidRDefault="00BF6AD2" w:rsidP="00BF6AD2">
      <w:pPr>
        <w:rPr>
          <w:rFonts w:hint="eastAsia"/>
        </w:rPr>
      </w:pPr>
    </w:p>
    <w:p w:rsidR="00BF6AD2" w:rsidRDefault="00BF6AD2" w:rsidP="00BF6AD2">
      <w:pPr>
        <w:rPr>
          <w:rFonts w:hint="eastAsia"/>
        </w:rPr>
      </w:pPr>
      <w:r w:rsidRPr="00BF6AD2">
        <w:rPr>
          <w:rFonts w:hint="eastAsia"/>
        </w:rPr>
        <w:t>4</w:t>
      </w:r>
      <w:r w:rsidRPr="00BF6AD2">
        <w:rPr>
          <w:rFonts w:hint="eastAsia"/>
        </w:rPr>
        <w:t>、一只挂钟的分针长</w:t>
      </w:r>
      <w:r w:rsidRPr="00BF6AD2">
        <w:rPr>
          <w:rFonts w:hint="eastAsia"/>
        </w:rPr>
        <w:t>20</w:t>
      </w:r>
      <w:r w:rsidRPr="00BF6AD2">
        <w:rPr>
          <w:rFonts w:hint="eastAsia"/>
        </w:rPr>
        <w:t>厘米，经过</w:t>
      </w:r>
      <w:r w:rsidRPr="00BF6AD2">
        <w:rPr>
          <w:rFonts w:hint="eastAsia"/>
        </w:rPr>
        <w:t>30</w:t>
      </w:r>
      <w:r w:rsidRPr="00BF6AD2">
        <w:rPr>
          <w:rFonts w:hint="eastAsia"/>
        </w:rPr>
        <w:t>分钟后，分针的尖端所走的路程是多少厘米？经过</w:t>
      </w:r>
      <w:r w:rsidRPr="00BF6AD2">
        <w:rPr>
          <w:rFonts w:hint="eastAsia"/>
        </w:rPr>
        <w:t>45</w:t>
      </w:r>
      <w:r w:rsidRPr="00BF6AD2">
        <w:rPr>
          <w:rFonts w:hint="eastAsia"/>
        </w:rPr>
        <w:t>分钟呢？</w:t>
      </w:r>
    </w:p>
    <w:p w:rsidR="00BF6AD2" w:rsidRDefault="00BF6AD2" w:rsidP="00BF6AD2">
      <w:pPr>
        <w:rPr>
          <w:rFonts w:hint="eastAsia"/>
        </w:rPr>
      </w:pPr>
    </w:p>
    <w:p w:rsidR="00BF6AD2" w:rsidRDefault="00BF6AD2" w:rsidP="00BF6AD2">
      <w:pPr>
        <w:rPr>
          <w:rFonts w:hint="eastAsia"/>
        </w:rPr>
      </w:pPr>
    </w:p>
    <w:p w:rsidR="00BF6AD2" w:rsidRDefault="00BF6AD2" w:rsidP="00BF6AD2">
      <w:pPr>
        <w:rPr>
          <w:rFonts w:hint="eastAsia"/>
        </w:rPr>
      </w:pPr>
    </w:p>
    <w:p w:rsidR="00EC6988" w:rsidRPr="00BF6AD2" w:rsidRDefault="00EC6988" w:rsidP="00BF6AD2">
      <w:pPr>
        <w:rPr>
          <w:rFonts w:hint="eastAsia"/>
        </w:rPr>
      </w:pPr>
    </w:p>
    <w:p w:rsidR="00BF6AD2" w:rsidRDefault="00BF6AD2" w:rsidP="00BF6AD2">
      <w:pPr>
        <w:rPr>
          <w:rFonts w:hint="eastAsia"/>
        </w:rPr>
      </w:pPr>
      <w:r>
        <w:rPr>
          <w:rFonts w:hint="eastAsia"/>
        </w:rPr>
        <w:t>5</w:t>
      </w:r>
      <w:r w:rsidRPr="00BF6AD2">
        <w:rPr>
          <w:rFonts w:hint="eastAsia"/>
        </w:rPr>
        <w:t>、小军用一根</w:t>
      </w:r>
      <w:r w:rsidRPr="00BF6AD2">
        <w:rPr>
          <w:rFonts w:hint="eastAsia"/>
        </w:rPr>
        <w:t>30</w:t>
      </w:r>
      <w:r w:rsidRPr="00BF6AD2">
        <w:rPr>
          <w:rFonts w:hint="eastAsia"/>
        </w:rPr>
        <w:t>米长的绳子测一棵树的直径，在树干上绕了</w:t>
      </w:r>
      <w:r w:rsidRPr="00BF6AD2">
        <w:rPr>
          <w:rFonts w:hint="eastAsia"/>
        </w:rPr>
        <w:t>10</w:t>
      </w:r>
      <w:r w:rsidRPr="00BF6AD2">
        <w:rPr>
          <w:rFonts w:hint="eastAsia"/>
        </w:rPr>
        <w:t>圈多了</w:t>
      </w:r>
      <w:r w:rsidRPr="00BF6AD2">
        <w:rPr>
          <w:rFonts w:hint="eastAsia"/>
        </w:rPr>
        <w:t>1.74</w:t>
      </w:r>
      <w:r w:rsidRPr="00BF6AD2">
        <w:rPr>
          <w:rFonts w:hint="eastAsia"/>
        </w:rPr>
        <w:t>米。这棵树的直径大约多少米？</w:t>
      </w:r>
    </w:p>
    <w:p w:rsidR="00BF6AD2" w:rsidRDefault="00BF6AD2" w:rsidP="00BF6AD2">
      <w:pPr>
        <w:rPr>
          <w:rFonts w:hint="eastAsia"/>
        </w:rPr>
      </w:pPr>
    </w:p>
    <w:p w:rsidR="00BF6AD2" w:rsidRDefault="00BF6AD2" w:rsidP="00BF6AD2">
      <w:pPr>
        <w:rPr>
          <w:rFonts w:hint="eastAsia"/>
        </w:rPr>
      </w:pPr>
    </w:p>
    <w:p w:rsidR="00EC6988" w:rsidRDefault="00EC6988" w:rsidP="00BF6AD2">
      <w:pPr>
        <w:rPr>
          <w:rFonts w:hint="eastAsia"/>
        </w:rPr>
      </w:pPr>
    </w:p>
    <w:p w:rsidR="00BF6AD2" w:rsidRPr="00BF6AD2" w:rsidRDefault="00BF6AD2" w:rsidP="00BF6AD2">
      <w:pPr>
        <w:rPr>
          <w:rFonts w:hint="eastAsia"/>
        </w:rPr>
      </w:pPr>
    </w:p>
    <w:p w:rsidR="00BF6AD2" w:rsidRDefault="00EC6988" w:rsidP="00BF6AD2">
      <w:pPr>
        <w:rPr>
          <w:rFonts w:hint="eastAsia"/>
        </w:rPr>
      </w:pPr>
      <w:r>
        <w:rPr>
          <w:rFonts w:hint="eastAsia"/>
        </w:rPr>
        <w:t>四、</w:t>
      </w:r>
      <w:r w:rsidR="00BF6AD2" w:rsidRPr="00BF6AD2">
        <w:rPr>
          <w:rFonts w:hint="eastAsia"/>
        </w:rPr>
        <w:t>求下面图形的周长。（单位：厘米</w:t>
      </w:r>
      <w:r w:rsidR="00BF6AD2" w:rsidRPr="00BF6AD2">
        <w:rPr>
          <w:rFonts w:hint="eastAsia"/>
        </w:rPr>
        <w:t xml:space="preserve">)      </w:t>
      </w:r>
    </w:p>
    <w:p w:rsidR="007935FD" w:rsidRDefault="007935FD" w:rsidP="00BF6AD2">
      <w:pPr>
        <w:rPr>
          <w:rFonts w:hint="eastAsia"/>
        </w:rPr>
      </w:pPr>
    </w:p>
    <w:p w:rsidR="00BF6AD2" w:rsidRPr="00BF6AD2" w:rsidRDefault="00BF6AD2" w:rsidP="00BF6AD2">
      <w:pPr>
        <w:rPr>
          <w:rFonts w:hint="eastAsia"/>
        </w:rPr>
      </w:pPr>
      <w:r w:rsidRPr="00BF6AD2">
        <w:rPr>
          <w:rFonts w:hint="eastAsia"/>
        </w:rPr>
        <w:t xml:space="preserve">                                           </w:t>
      </w:r>
    </w:p>
    <w:p w:rsidR="00BF6AD2" w:rsidRPr="00BF6AD2" w:rsidRDefault="00BF6AD2" w:rsidP="00BF6AD2">
      <w:pPr>
        <w:rPr>
          <w:rFonts w:hint="eastAsia"/>
        </w:rPr>
      </w:pPr>
      <w:r w:rsidRPr="00BF6AD2">
        <w:rPr>
          <w:rFonts w:hint="eastAsi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3540760</wp:posOffset>
            </wp:positionH>
            <wp:positionV relativeFrom="paragraph">
              <wp:posOffset>26035</wp:posOffset>
            </wp:positionV>
            <wp:extent cx="1391920" cy="1224915"/>
            <wp:effectExtent l="19050" t="0" r="0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F6AD2">
        <w:rPr>
          <w:rFonts w:hint="eastAsia"/>
        </w:rPr>
        <w:pict>
          <v:group id="_x0000_s2050" style="position:absolute;left:0;text-align:left;margin-left:8.35pt;margin-top:7.05pt;width:114.65pt;height:112.8pt;z-index:251660288;mso-position-horizontal-relative:text;mso-position-vertical-relative:text" coordsize="2293,2256">
            <v:group id="_x0000_s2051" style="position:absolute;width:2293;height:2256" coordsize="2293,2256">
              <v:group id="_x0000_s2052" style="position:absolute;width:2293;height:2256" coordsize="4227,4159">
                <v:group id="_x0000_s2053" style="position:absolute;left:2034;top:1032;width:2260;height:2126;rotation:90" coordsize="2260,2126">
                  <v:oval id="_x0000_s2054" style="position:absolute;left:86;width:2066;height:2066"/>
                  <v:rect id="_x0000_s2055" style="position:absolute;top:1050;width:2260;height:1076" stroked="f"/>
                </v:group>
                <v:group id="_x0000_s2056" style="position:absolute;left:-67;top:1041;width:2260;height:2126;rotation:90;flip:x" coordsize="2260,2126">
                  <v:oval id="_x0000_s2057" style="position:absolute;left:86;width:2066;height:2066"/>
                  <v:rect id="_x0000_s2058" style="position:absolute;top:1050;width:2260;height:1076" stroked="f"/>
                </v:group>
                <v:group id="_x0000_s2059" style="position:absolute;left:993;top:2033;width:2260;height:2126;flip:y" coordsize="2260,2126">
                  <v:oval id="_x0000_s2060" style="position:absolute;left:86;width:2066;height:2066"/>
                  <v:rect id="_x0000_s2061" style="position:absolute;top:1050;width:2260;height:1076" stroked="f"/>
                </v:group>
                <v:group id="_x0000_s2062" style="position:absolute;left:990;width:2260;height:2126" coordsize="2260,2126">
                  <v:oval id="_x0000_s2063" style="position:absolute;left:86;width:2066;height:2066"/>
                  <v:line id="_x0000_s2064" style="position:absolute" from="86,1037" to="2152,1037">
                    <v:stroke dashstyle="dash"/>
                  </v:line>
                  <v:rect id="_x0000_s2065" style="position:absolute;top:1050;width:2260;height:1076" stroked="f"/>
                </v:group>
              </v:group>
              <v:line id="_x0000_s2066" style="position:absolute" from="577,615" to="577,896"/>
              <v:line id="_x0000_s2067" style="position:absolute" from="1699,601" to="1699,881"/>
              <v:line id="_x0000_s2068" style="position:absolute" from="1351,800" to="1699,800">
                <v:stroke endarrow="block"/>
              </v:line>
              <v:line id="_x0000_s2069" style="position:absolute;flip:x" from="577,819" to="934,819">
                <v:stroke endarrow="block"/>
              </v:lin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0" type="#_x0000_t202" style="position:absolute;left:699;top:408;width:832;height:542" filled="f" stroked="f">
              <v:textbox>
                <w:txbxContent>
                  <w:p w:rsidR="00BF6AD2" w:rsidRDefault="00BF6AD2" w:rsidP="00BF6AD2">
                    <w:pPr>
                      <w:rPr>
                        <w:rFonts w:hint="eastAsia"/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>4444444dm</w:t>
                    </w:r>
                  </w:p>
                </w:txbxContent>
              </v:textbox>
            </v:shape>
          </v:group>
        </w:pict>
      </w:r>
      <w:r w:rsidRPr="00BF6AD2">
        <w:rPr>
          <w:rFonts w:hint="eastAsia"/>
        </w:rPr>
        <w:pict>
          <v:shape id="_x0000_s2071" type="#_x0000_t202" style="position:absolute;left:0;text-align:left;margin-left:53.2pt;margin-top:24.25pt;width:30.05pt;height:32.3pt;z-index:251661312;mso-position-horizontal-relative:text;mso-position-vertical-relative:text" stroked="f">
            <v:textbox>
              <w:txbxContent>
                <w:p w:rsidR="00BF6AD2" w:rsidRDefault="00BF6AD2" w:rsidP="00BF6AD2">
                  <w:pPr>
                    <w:rPr>
                      <w:rFonts w:hint="eastAsia"/>
                      <w:sz w:val="30"/>
                    </w:rPr>
                  </w:pPr>
                  <w:r>
                    <w:rPr>
                      <w:rFonts w:hint="eastAsia"/>
                      <w:sz w:val="30"/>
                    </w:rPr>
                    <w:t>4</w:t>
                  </w:r>
                </w:p>
              </w:txbxContent>
            </v:textbox>
          </v:shape>
        </w:pict>
      </w:r>
      <w:r w:rsidRPr="00BF6AD2">
        <w:rPr>
          <w:rFonts w:hint="eastAsia"/>
        </w:rPr>
        <w:t xml:space="preserve"> 1</w:t>
      </w:r>
      <w:r w:rsidRPr="00BF6AD2">
        <w:rPr>
          <w:rFonts w:hint="eastAsia"/>
        </w:rPr>
        <w:t>、</w:t>
      </w:r>
      <w:r w:rsidRPr="00BF6AD2">
        <w:rPr>
          <w:rFonts w:hint="eastAsia"/>
        </w:rPr>
        <w:t xml:space="preserve">                              2</w:t>
      </w:r>
      <w:r w:rsidRPr="00BF6AD2">
        <w:rPr>
          <w:rFonts w:hint="eastAsia"/>
        </w:rPr>
        <w:t>、</w:t>
      </w:r>
    </w:p>
    <w:p w:rsidR="00BF6AD2" w:rsidRPr="00BF6AD2" w:rsidRDefault="00BF6AD2" w:rsidP="00BF6AD2">
      <w:pPr>
        <w:rPr>
          <w:rFonts w:hint="eastAsia"/>
        </w:rPr>
      </w:pPr>
      <w:r w:rsidRPr="00BF6AD2">
        <w:rPr>
          <w:rFonts w:hint="eastAsia"/>
        </w:rPr>
        <w:t xml:space="preserve">                      </w:t>
      </w:r>
    </w:p>
    <w:p w:rsidR="00BF6AD2" w:rsidRPr="00BF6AD2" w:rsidRDefault="00BF6AD2" w:rsidP="00BF6AD2">
      <w:pPr>
        <w:rPr>
          <w:rFonts w:hint="eastAsia"/>
        </w:rPr>
      </w:pPr>
    </w:p>
    <w:p w:rsidR="00BF6AD2" w:rsidRPr="00BF6AD2" w:rsidRDefault="00BF6AD2" w:rsidP="00BF6AD2">
      <w:pPr>
        <w:rPr>
          <w:rFonts w:hint="eastAsia"/>
        </w:rPr>
      </w:pPr>
      <w:r w:rsidRPr="00BF6AD2">
        <w:rPr>
          <w:rFonts w:hint="eastAsia"/>
        </w:rPr>
        <w:t xml:space="preserve">     </w:t>
      </w:r>
    </w:p>
    <w:p w:rsidR="00BF6AD2" w:rsidRPr="00BF6AD2" w:rsidRDefault="00BF6AD2" w:rsidP="00BF6AD2">
      <w:pPr>
        <w:rPr>
          <w:rFonts w:hint="eastAsia"/>
        </w:rPr>
      </w:pPr>
    </w:p>
    <w:p w:rsidR="00BF6AD2" w:rsidRPr="00BF6AD2" w:rsidRDefault="00BF6AD2" w:rsidP="00BF6AD2">
      <w:pPr>
        <w:rPr>
          <w:rFonts w:hint="eastAsia"/>
        </w:rPr>
      </w:pPr>
    </w:p>
    <w:p w:rsidR="00BF6AD2" w:rsidRDefault="00BF6AD2" w:rsidP="00BF6AD2">
      <w:pPr>
        <w:rPr>
          <w:rFonts w:hint="eastAsia"/>
        </w:rPr>
      </w:pPr>
    </w:p>
    <w:p w:rsidR="00BF6AD2" w:rsidRDefault="00BF6AD2" w:rsidP="00BF6AD2">
      <w:pPr>
        <w:rPr>
          <w:rFonts w:hint="eastAsia"/>
        </w:rPr>
      </w:pPr>
    </w:p>
    <w:p w:rsidR="00BF6AD2" w:rsidRDefault="00BF6AD2" w:rsidP="00BF6AD2">
      <w:pPr>
        <w:rPr>
          <w:rFonts w:hint="eastAsia"/>
        </w:rPr>
      </w:pPr>
    </w:p>
    <w:p w:rsidR="00BF6AD2" w:rsidRDefault="00BF6AD2" w:rsidP="00BF6AD2">
      <w:pPr>
        <w:rPr>
          <w:rFonts w:hint="eastAsia"/>
        </w:rPr>
      </w:pPr>
    </w:p>
    <w:p w:rsidR="00EC6988" w:rsidRDefault="00EC6988" w:rsidP="00BF6AD2">
      <w:pPr>
        <w:rPr>
          <w:rFonts w:hint="eastAsia"/>
        </w:rPr>
      </w:pPr>
    </w:p>
    <w:p w:rsidR="00EC6988" w:rsidRDefault="00EC6988" w:rsidP="00BF6AD2">
      <w:pPr>
        <w:rPr>
          <w:rFonts w:hint="eastAsia"/>
        </w:rPr>
      </w:pPr>
    </w:p>
    <w:p w:rsidR="00EC6988" w:rsidRDefault="00EC6988" w:rsidP="00BF6AD2">
      <w:pPr>
        <w:rPr>
          <w:rFonts w:hint="eastAsia"/>
        </w:rPr>
      </w:pPr>
    </w:p>
    <w:p w:rsidR="00EC6988" w:rsidRDefault="00EC6988" w:rsidP="00BF6AD2">
      <w:pPr>
        <w:rPr>
          <w:rFonts w:hint="eastAsia"/>
        </w:rPr>
      </w:pPr>
    </w:p>
    <w:p w:rsidR="00EC6988" w:rsidRDefault="00EC6988" w:rsidP="00BF6AD2">
      <w:pPr>
        <w:rPr>
          <w:rFonts w:hint="eastAsia"/>
        </w:rPr>
      </w:pPr>
    </w:p>
    <w:p w:rsidR="00EC6988" w:rsidRDefault="00EC6988" w:rsidP="00BF6AD2">
      <w:pPr>
        <w:rPr>
          <w:rFonts w:hint="eastAsia"/>
        </w:rPr>
      </w:pPr>
    </w:p>
    <w:p w:rsidR="00EC6988" w:rsidRDefault="00EC6988" w:rsidP="00BF6AD2">
      <w:pPr>
        <w:rPr>
          <w:rFonts w:hint="eastAsia"/>
        </w:rPr>
      </w:pPr>
    </w:p>
    <w:p w:rsidR="00EC6988" w:rsidRDefault="00EC6988" w:rsidP="00BF6AD2">
      <w:pPr>
        <w:rPr>
          <w:rFonts w:hint="eastAsia"/>
        </w:rPr>
      </w:pPr>
    </w:p>
    <w:p w:rsidR="00EC6988" w:rsidRDefault="00EC6988" w:rsidP="00BF6AD2">
      <w:pPr>
        <w:rPr>
          <w:rFonts w:hint="eastAsia"/>
        </w:rPr>
      </w:pPr>
    </w:p>
    <w:p w:rsidR="00EC6988" w:rsidRPr="007935FD" w:rsidRDefault="00EC6988" w:rsidP="00BF6AD2">
      <w:pPr>
        <w:rPr>
          <w:rFonts w:hint="eastAsia"/>
          <w:b/>
          <w:sz w:val="24"/>
          <w:szCs w:val="24"/>
        </w:rPr>
      </w:pPr>
      <w:r w:rsidRPr="007935FD">
        <w:rPr>
          <w:rFonts w:hint="eastAsia"/>
          <w:b/>
          <w:sz w:val="24"/>
          <w:szCs w:val="24"/>
        </w:rPr>
        <w:lastRenderedPageBreak/>
        <w:t>圆的面积</w:t>
      </w:r>
    </w:p>
    <w:p w:rsidR="00EC6988" w:rsidRPr="00C9395D" w:rsidRDefault="00EC6988" w:rsidP="00EC6988">
      <w:pPr>
        <w:rPr>
          <w:b/>
        </w:rPr>
      </w:pPr>
      <w:r w:rsidRPr="00C9395D">
        <w:rPr>
          <w:rFonts w:hint="eastAsia"/>
          <w:b/>
        </w:rPr>
        <w:t>知识要点归纳</w:t>
      </w:r>
    </w:p>
    <w:p w:rsidR="00EC6988" w:rsidRDefault="00EC6988" w:rsidP="00EC6988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已知圆的半径</w:t>
      </w:r>
      <w:r>
        <w:rPr>
          <w:rFonts w:hint="eastAsia"/>
        </w:rPr>
        <w:t>r</w:t>
      </w:r>
      <w:r>
        <w:rPr>
          <w:rFonts w:hint="eastAsia"/>
        </w:rPr>
        <w:t>，求圆的面积</w:t>
      </w:r>
      <w:r>
        <w:rPr>
          <w:rFonts w:hint="eastAsia"/>
        </w:rPr>
        <w:t>S</w:t>
      </w:r>
    </w:p>
    <w:p w:rsidR="00EC6988" w:rsidRDefault="00EC6988" w:rsidP="00EC6988">
      <w:pPr>
        <w:pStyle w:val="a5"/>
        <w:ind w:left="360" w:firstLineChars="0" w:firstLine="0"/>
      </w:pPr>
      <w:r>
        <w:rPr>
          <w:rFonts w:hint="eastAsia"/>
        </w:rPr>
        <w:t>S=</w:t>
      </w:r>
      <w:r>
        <w:rPr>
          <w:rFonts w:hint="eastAsia"/>
        </w:rPr>
        <w:t>π</w:t>
      </w:r>
      <w:r>
        <w:rPr>
          <w:rFonts w:hint="eastAsia"/>
        </w:rPr>
        <w:t>r</w:t>
      </w:r>
      <w:r w:rsidRPr="0016735B">
        <w:rPr>
          <w:rFonts w:hint="eastAsia"/>
        </w:rPr>
        <w:t>²</w:t>
      </w:r>
    </w:p>
    <w:p w:rsidR="00EC6988" w:rsidRDefault="00EC6988" w:rsidP="00EC6988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已知圆的直径</w:t>
      </w:r>
      <w:r>
        <w:rPr>
          <w:rFonts w:hint="eastAsia"/>
        </w:rPr>
        <w:t>d</w:t>
      </w:r>
      <w:r>
        <w:rPr>
          <w:rFonts w:hint="eastAsia"/>
        </w:rPr>
        <w:t>，求圆的面积</w:t>
      </w:r>
      <w:r>
        <w:rPr>
          <w:rFonts w:hint="eastAsia"/>
        </w:rPr>
        <w:t>S</w:t>
      </w:r>
    </w:p>
    <w:p w:rsidR="00EC6988" w:rsidRDefault="00EC6988" w:rsidP="00EC6988">
      <w:pPr>
        <w:pStyle w:val="a5"/>
        <w:ind w:left="360" w:firstLineChars="0" w:firstLine="0"/>
      </w:pPr>
      <w:r>
        <w:rPr>
          <w:rFonts w:hint="eastAsia"/>
        </w:rPr>
        <w:t>S=</w:t>
      </w:r>
      <w:r>
        <w:rPr>
          <w:rFonts w:hint="eastAsia"/>
        </w:rPr>
        <w:t>π（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\F(d,2)</w:instrText>
      </w:r>
      <w:r>
        <w:instrText xml:space="preserve"> </w:instrText>
      </w:r>
      <w:r>
        <w:fldChar w:fldCharType="end"/>
      </w:r>
      <w:r>
        <w:rPr>
          <w:rFonts w:hint="eastAsia"/>
        </w:rPr>
        <w:t>）</w:t>
      </w:r>
      <w:r w:rsidRPr="0016735B">
        <w:rPr>
          <w:rFonts w:hint="eastAsia"/>
        </w:rPr>
        <w:t>²</w:t>
      </w:r>
    </w:p>
    <w:p w:rsidR="00EC6988" w:rsidRDefault="00EC6988" w:rsidP="00EC6988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已知圆的周长</w:t>
      </w:r>
      <w:r>
        <w:rPr>
          <w:rFonts w:hint="eastAsia"/>
        </w:rPr>
        <w:t>C</w:t>
      </w:r>
      <w:r>
        <w:rPr>
          <w:rFonts w:hint="eastAsia"/>
        </w:rPr>
        <w:t>，求圆的面积</w:t>
      </w:r>
      <w:r>
        <w:rPr>
          <w:rFonts w:hint="eastAsia"/>
        </w:rPr>
        <w:t>S</w:t>
      </w:r>
    </w:p>
    <w:p w:rsidR="00EC6988" w:rsidRDefault="00EC6988" w:rsidP="00EC6988">
      <w:pPr>
        <w:pStyle w:val="a5"/>
        <w:ind w:left="360" w:firstLineChars="0" w:firstLine="0"/>
      </w:pPr>
      <w:r>
        <w:rPr>
          <w:rFonts w:hint="eastAsia"/>
        </w:rPr>
        <w:t>S=</w:t>
      </w:r>
      <w:r>
        <w:rPr>
          <w:rFonts w:hint="eastAsia"/>
        </w:rPr>
        <w:t>π（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\F(C,2</w:instrText>
      </w:r>
      <w:r>
        <w:rPr>
          <w:rFonts w:hint="eastAsia"/>
        </w:rPr>
        <w:instrText>π</w:instrText>
      </w:r>
      <w:r>
        <w:rPr>
          <w:rFonts w:hint="eastAsia"/>
        </w:rPr>
        <w:instrText>)</w:instrText>
      </w:r>
      <w:r>
        <w:instrText xml:space="preserve"> </w:instrText>
      </w:r>
      <w:r>
        <w:fldChar w:fldCharType="end"/>
      </w:r>
      <w:r>
        <w:rPr>
          <w:rFonts w:hint="eastAsia"/>
        </w:rPr>
        <w:t>）</w:t>
      </w:r>
      <w:r w:rsidRPr="0016735B">
        <w:rPr>
          <w:rFonts w:hint="eastAsia"/>
        </w:rPr>
        <w:t>²</w:t>
      </w:r>
    </w:p>
    <w:p w:rsidR="00EC6988" w:rsidRDefault="00EC6988" w:rsidP="00EC6988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圆环面积</w:t>
      </w:r>
      <w:r>
        <w:rPr>
          <w:rFonts w:hint="eastAsia"/>
        </w:rPr>
        <w:t>=</w:t>
      </w:r>
      <w:r>
        <w:rPr>
          <w:rFonts w:hint="eastAsia"/>
        </w:rPr>
        <w:t>外圆的面积</w:t>
      </w:r>
      <w:r w:rsidRPr="00297B40">
        <w:rPr>
          <w:rFonts w:hint="eastAsia"/>
        </w:rPr>
        <w:t>－</w:t>
      </w:r>
      <w:r>
        <w:rPr>
          <w:rFonts w:hint="eastAsia"/>
        </w:rPr>
        <w:t>内圆的面积</w:t>
      </w:r>
    </w:p>
    <w:p w:rsidR="00EC6988" w:rsidRPr="00B532DE" w:rsidRDefault="00EC6988" w:rsidP="00EC6988">
      <w:pPr>
        <w:pStyle w:val="a5"/>
        <w:ind w:left="360" w:firstLineChars="0" w:firstLine="0"/>
      </w:pPr>
      <w:r>
        <w:rPr>
          <w:rFonts w:hint="eastAsia"/>
        </w:rPr>
        <w:t>用公式表示为：</w:t>
      </w:r>
      <w:r>
        <w:rPr>
          <w:rFonts w:hint="eastAsia"/>
        </w:rPr>
        <w:t>S=</w:t>
      </w:r>
      <w:r>
        <w:rPr>
          <w:rFonts w:hint="eastAsia"/>
        </w:rPr>
        <w:t>π</w:t>
      </w:r>
      <w:r>
        <w:rPr>
          <w:rFonts w:hint="eastAsia"/>
        </w:rPr>
        <w:t>R</w:t>
      </w:r>
      <w:r w:rsidRPr="00297B40">
        <w:rPr>
          <w:rFonts w:hint="eastAsia"/>
        </w:rPr>
        <w:t>²－</w:t>
      </w:r>
      <w:r>
        <w:rPr>
          <w:rFonts w:hint="eastAsia"/>
        </w:rPr>
        <w:t>π</w:t>
      </w:r>
      <w:r>
        <w:rPr>
          <w:rFonts w:hint="eastAsia"/>
        </w:rPr>
        <w:t>r</w:t>
      </w:r>
      <w:r w:rsidRPr="00297B40">
        <w:rPr>
          <w:rFonts w:hint="eastAsia"/>
        </w:rPr>
        <w:t>²</w:t>
      </w:r>
      <w:r>
        <w:rPr>
          <w:rFonts w:hint="eastAsia"/>
        </w:rPr>
        <w:t>或</w:t>
      </w:r>
      <w:r>
        <w:rPr>
          <w:rFonts w:hint="eastAsia"/>
        </w:rPr>
        <w:t>S=</w:t>
      </w:r>
      <w:r>
        <w:rPr>
          <w:rFonts w:hint="eastAsia"/>
        </w:rPr>
        <w:t>π（</w:t>
      </w:r>
      <w:r>
        <w:rPr>
          <w:rFonts w:hint="eastAsia"/>
        </w:rPr>
        <w:t>R</w:t>
      </w:r>
      <w:r w:rsidRPr="00297B40">
        <w:rPr>
          <w:rFonts w:hint="eastAsia"/>
        </w:rPr>
        <w:t>²－</w:t>
      </w:r>
      <w:r>
        <w:rPr>
          <w:rFonts w:hint="eastAsia"/>
        </w:rPr>
        <w:t>r</w:t>
      </w:r>
      <w:r w:rsidRPr="00297B40">
        <w:rPr>
          <w:rFonts w:hint="eastAsia"/>
        </w:rPr>
        <w:t>²</w:t>
      </w:r>
      <w:r>
        <w:rPr>
          <w:rFonts w:hint="eastAsia"/>
        </w:rPr>
        <w:t>）</w:t>
      </w:r>
      <w:r>
        <w:fldChar w:fldCharType="begin"/>
      </w:r>
      <w:r>
        <w:instrText xml:space="preserve"> </w:instrText>
      </w:r>
      <w:r>
        <w:rPr>
          <w:rFonts w:hint="eastAsia"/>
        </w:rPr>
        <w:instrText>EQ\(1</w:instrText>
      </w:r>
      <w:r>
        <w:rPr>
          <w:rFonts w:hint="eastAsia"/>
        </w:rPr>
        <w:instrText>，</w:instrText>
      </w:r>
      <w:r>
        <w:rPr>
          <w:rFonts w:hint="eastAsia"/>
        </w:rPr>
        <w:instrText>2)</w:instrText>
      </w:r>
      <w:r>
        <w:instrText xml:space="preserve"> </w:instrText>
      </w:r>
      <w:r>
        <w:fldChar w:fldCharType="end"/>
      </w:r>
    </w:p>
    <w:p w:rsidR="00EC6988" w:rsidRPr="00EC6988" w:rsidRDefault="00EC6988" w:rsidP="00EC6988">
      <w:pPr>
        <w:rPr>
          <w:rFonts w:hint="eastAsia"/>
        </w:rPr>
      </w:pPr>
    </w:p>
    <w:p w:rsidR="00EC6988" w:rsidRPr="007935FD" w:rsidRDefault="00EC6988" w:rsidP="00EC6988">
      <w:pPr>
        <w:rPr>
          <w:b/>
        </w:rPr>
      </w:pPr>
      <w:r w:rsidRPr="007935FD">
        <w:rPr>
          <w:b/>
        </w:rPr>
        <w:t>练习题</w:t>
      </w:r>
    </w:p>
    <w:p w:rsidR="00EC6988" w:rsidRPr="00EC6988" w:rsidRDefault="00EC6988" w:rsidP="00EC6988">
      <w:r w:rsidRPr="00EC6988">
        <w:t>一、填空</w:t>
      </w:r>
    </w:p>
    <w:p w:rsidR="00EC6988" w:rsidRPr="00EC6988" w:rsidRDefault="00EC6988" w:rsidP="00EC6988">
      <w:r>
        <w:rPr>
          <w:rFonts w:hint="eastAsia"/>
        </w:rPr>
        <w:t>1</w:t>
      </w:r>
      <w:r w:rsidRPr="00EC6988">
        <w:t>、在一个圆中，圆的周长是直径的（</w:t>
      </w:r>
      <w:r w:rsidRPr="00EC6988">
        <w:t xml:space="preserve"> </w:t>
      </w:r>
      <w:r w:rsidRPr="00EC6988">
        <w:t>）倍，是半径的（</w:t>
      </w:r>
      <w:r w:rsidRPr="00EC6988">
        <w:t xml:space="preserve"> </w:t>
      </w:r>
      <w:r w:rsidRPr="00EC6988">
        <w:t>）倍。</w:t>
      </w:r>
    </w:p>
    <w:p w:rsidR="00EC6988" w:rsidRPr="00EC6988" w:rsidRDefault="00EC6988" w:rsidP="00EC6988">
      <w:r>
        <w:rPr>
          <w:rFonts w:hint="eastAsia"/>
        </w:rPr>
        <w:t>2</w:t>
      </w:r>
      <w:r w:rsidRPr="00EC6988">
        <w:t>、一个圆的直径是</w:t>
      </w:r>
      <w:r w:rsidRPr="00EC6988">
        <w:t>20</w:t>
      </w:r>
      <w:r w:rsidRPr="00EC6988">
        <w:t>厘米，它的面积是（</w:t>
      </w:r>
      <w:r w:rsidRPr="00EC6988">
        <w:t xml:space="preserve">        </w:t>
      </w:r>
      <w:r w:rsidRPr="00EC6988">
        <w:t>）平方厘米。</w:t>
      </w:r>
    </w:p>
    <w:p w:rsidR="00EC6988" w:rsidRPr="00EC6988" w:rsidRDefault="00EC6988" w:rsidP="00EC6988">
      <w:r>
        <w:rPr>
          <w:rFonts w:hint="eastAsia"/>
        </w:rPr>
        <w:t>3</w:t>
      </w:r>
      <w:r w:rsidRPr="00EC6988">
        <w:t>、大圆的半径相当于小圆的直径，已知大圆面积比小圆面积多</w:t>
      </w:r>
      <w:r w:rsidRPr="00EC6988">
        <w:t>9.42</w:t>
      </w:r>
      <w:r w:rsidRPr="00EC6988">
        <w:t>平方分米，大圆的面积是（</w:t>
      </w:r>
      <w:r w:rsidRPr="00EC6988">
        <w:t xml:space="preserve">      </w:t>
      </w:r>
      <w:r w:rsidRPr="00EC6988">
        <w:t>）平方分米。</w:t>
      </w:r>
    </w:p>
    <w:p w:rsidR="00EC6988" w:rsidRPr="00EC6988" w:rsidRDefault="00EC6988" w:rsidP="00EC6988">
      <w:r>
        <w:rPr>
          <w:rFonts w:hint="eastAsia"/>
        </w:rPr>
        <w:t>4</w:t>
      </w:r>
      <w:r w:rsidRPr="00EC6988">
        <w:t>、在一个正方形里面画一个最大的圆，这个圆的周长是</w:t>
      </w:r>
      <w:r w:rsidRPr="00EC6988">
        <w:t>6.28</w:t>
      </w:r>
      <w:r w:rsidRPr="00EC6988">
        <w:t>厘米，这正方形的面积是（</w:t>
      </w:r>
      <w:r w:rsidRPr="00EC6988">
        <w:t xml:space="preserve">     </w:t>
      </w:r>
      <w:r w:rsidRPr="00EC6988">
        <w:t>）平方厘米。剩下的面积是（　　　　）平方厘米。</w:t>
      </w:r>
    </w:p>
    <w:p w:rsidR="00EC6988" w:rsidRPr="00EC6988" w:rsidRDefault="00EC6988" w:rsidP="00EC6988">
      <w:r>
        <w:rPr>
          <w:rFonts w:hint="eastAsia"/>
        </w:rPr>
        <w:t>5</w:t>
      </w:r>
      <w:r w:rsidRPr="00EC6988">
        <w:t>、大圆半径是</w:t>
      </w:r>
      <w:r w:rsidRPr="00EC6988">
        <w:t>3</w:t>
      </w:r>
      <w:r w:rsidRPr="00EC6988">
        <w:t>分米，小圆半径是</w:t>
      </w:r>
      <w:r w:rsidRPr="00EC6988">
        <w:t>2</w:t>
      </w:r>
      <w:r w:rsidRPr="00EC6988">
        <w:t>分米，小圆面积是大圆面积的（</w:t>
      </w:r>
      <w:r w:rsidRPr="00EC6988">
        <w:t xml:space="preserve">       </w:t>
      </w:r>
      <w:r w:rsidRPr="00EC6988">
        <w:t>）。</w:t>
      </w:r>
    </w:p>
    <w:p w:rsidR="00EC6988" w:rsidRPr="00EC6988" w:rsidRDefault="00EC6988" w:rsidP="00EC6988">
      <w:r>
        <w:rPr>
          <w:rFonts w:hint="eastAsia"/>
        </w:rPr>
        <w:t>6</w:t>
      </w:r>
      <w:r w:rsidRPr="00EC6988">
        <w:t>、有大小两个圆，大圆直径是小圆半径的</w:t>
      </w:r>
      <w:r w:rsidRPr="00EC6988">
        <w:t>4</w:t>
      </w:r>
      <w:r w:rsidRPr="00EC6988">
        <w:t>倍，大圆周长是小圆的（</w:t>
      </w:r>
      <w:r w:rsidRPr="00EC6988">
        <w:t xml:space="preserve">     </w:t>
      </w:r>
      <w:r w:rsidRPr="00EC6988">
        <w:t>），大圆面积是小圆的（</w:t>
      </w:r>
      <w:r w:rsidRPr="00EC6988">
        <w:t xml:space="preserve">       </w:t>
      </w:r>
      <w:r w:rsidRPr="00EC6988">
        <w:t>）。</w:t>
      </w:r>
    </w:p>
    <w:p w:rsidR="00EC6988" w:rsidRDefault="00EC6988" w:rsidP="00EC6988">
      <w:pPr>
        <w:rPr>
          <w:rFonts w:hint="eastAsia"/>
        </w:rPr>
      </w:pPr>
      <w:r>
        <w:rPr>
          <w:rFonts w:hint="eastAsia"/>
        </w:rPr>
        <w:t>7</w:t>
      </w:r>
      <w:r w:rsidRPr="00EC6988">
        <w:t>、用一根长</w:t>
      </w:r>
      <w:r w:rsidRPr="00EC6988">
        <w:t>12.56</w:t>
      </w:r>
      <w:r w:rsidRPr="00EC6988">
        <w:t>厘米的铁丝围成一个正方形，正方形的面积是（　　　）平方厘米；如果用这根铁丝围成一个圆，这个圆的面积是（　　　）平方厘米。</w:t>
      </w:r>
    </w:p>
    <w:p w:rsidR="007935FD" w:rsidRPr="00EC6988" w:rsidRDefault="007935FD" w:rsidP="00EC6988"/>
    <w:p w:rsidR="00EC6988" w:rsidRPr="00EC6988" w:rsidRDefault="00EC6988" w:rsidP="00EC6988">
      <w:r>
        <w:rPr>
          <w:rFonts w:hint="eastAsia"/>
        </w:rPr>
        <w:t>二</w:t>
      </w:r>
      <w:r w:rsidRPr="00EC6988">
        <w:t>、选择题。将正确答案的序号填在括号里。</w:t>
      </w:r>
      <w:r w:rsidRPr="00EC6988">
        <w:br/>
      </w:r>
      <w:r w:rsidRPr="00EC6988">
        <w:t>（</w:t>
      </w:r>
      <w:r w:rsidRPr="00EC6988">
        <w:t>1</w:t>
      </w:r>
      <w:r w:rsidRPr="00EC6988">
        <w:t>）周长相等的图形中，面积最大的是（　　）。</w:t>
      </w:r>
      <w:r w:rsidRPr="00EC6988">
        <w:br/>
      </w:r>
      <w:r w:rsidRPr="00EC6988">
        <w:t xml:space="preserve">　</w:t>
      </w:r>
      <w:r w:rsidRPr="00EC6988">
        <w:t xml:space="preserve">① </w:t>
      </w:r>
      <w:r w:rsidRPr="00EC6988">
        <w:t xml:space="preserve">圆　　</w:t>
      </w:r>
      <w:r w:rsidRPr="00EC6988">
        <w:t>      ②</w:t>
      </w:r>
      <w:r w:rsidRPr="00EC6988">
        <w:t xml:space="preserve">正方形　</w:t>
      </w:r>
      <w:r w:rsidRPr="00EC6988">
        <w:t xml:space="preserve">    </w:t>
      </w:r>
      <w:r w:rsidRPr="00EC6988">
        <w:t xml:space="preserve">　</w:t>
      </w:r>
      <w:r w:rsidRPr="00EC6988">
        <w:t>③</w:t>
      </w:r>
      <w:r w:rsidRPr="00EC6988">
        <w:t>长方形</w:t>
      </w:r>
      <w:r w:rsidRPr="00EC6988">
        <w:br/>
      </w:r>
      <w:r w:rsidRPr="00EC6988">
        <w:t>（</w:t>
      </w:r>
      <w:r w:rsidRPr="00EC6988">
        <w:t>2</w:t>
      </w:r>
      <w:r w:rsidRPr="00EC6988">
        <w:t xml:space="preserve">）圆周率表示（　</w:t>
      </w:r>
      <w:r w:rsidRPr="00EC6988">
        <w:t xml:space="preserve"> </w:t>
      </w:r>
      <w:r w:rsidRPr="00EC6988">
        <w:t xml:space="preserve">　）</w:t>
      </w:r>
      <w:r w:rsidRPr="00EC6988">
        <w:br/>
      </w:r>
      <w:r w:rsidRPr="00EC6988">
        <w:t xml:space="preserve">　</w:t>
      </w:r>
      <w:r w:rsidRPr="00EC6988">
        <w:t xml:space="preserve">① </w:t>
      </w:r>
      <w:r w:rsidRPr="00EC6988">
        <w:t xml:space="preserve">圆的周长　</w:t>
      </w:r>
      <w:r w:rsidRPr="00EC6988">
        <w:t>  ②</w:t>
      </w:r>
      <w:r w:rsidRPr="00EC6988">
        <w:t>圆的面积与直径的倍数关系</w:t>
      </w:r>
      <w:r w:rsidRPr="00EC6988">
        <w:t>    ③</w:t>
      </w:r>
      <w:r w:rsidRPr="00EC6988">
        <w:t>圆的周长与直径的倍数关系</w:t>
      </w:r>
      <w:r w:rsidRPr="00EC6988">
        <w:br/>
      </w:r>
      <w:r w:rsidRPr="00EC6988">
        <w:t>（</w:t>
      </w:r>
      <w:r w:rsidRPr="00EC6988">
        <w:t>3</w:t>
      </w:r>
      <w:r w:rsidRPr="00EC6988">
        <w:t>）圆的半径扩大</w:t>
      </w:r>
      <w:r w:rsidRPr="00EC6988">
        <w:t>3</w:t>
      </w:r>
      <w:r w:rsidRPr="00EC6988">
        <w:t xml:space="preserve">倍，它的面积就扩大（　</w:t>
      </w:r>
      <w:r w:rsidRPr="00EC6988">
        <w:t xml:space="preserve"> </w:t>
      </w:r>
      <w:r w:rsidRPr="00EC6988">
        <w:t xml:space="preserve">　）。</w:t>
      </w:r>
      <w:r w:rsidRPr="00EC6988">
        <w:br/>
      </w:r>
      <w:r w:rsidRPr="00EC6988">
        <w:t xml:space="preserve">　</w:t>
      </w:r>
      <w:r w:rsidRPr="00EC6988">
        <w:t>① 3</w:t>
      </w:r>
      <w:r w:rsidRPr="00EC6988">
        <w:t xml:space="preserve">倍　　</w:t>
      </w:r>
      <w:r w:rsidRPr="00EC6988">
        <w:t>      ② 6</w:t>
      </w:r>
      <w:r w:rsidRPr="00EC6988">
        <w:t xml:space="preserve">倍　</w:t>
      </w:r>
      <w:r w:rsidRPr="00EC6988">
        <w:t xml:space="preserve">     </w:t>
      </w:r>
      <w:r w:rsidRPr="00EC6988">
        <w:t xml:space="preserve">　</w:t>
      </w:r>
      <w:r w:rsidRPr="00EC6988">
        <w:t>③ 9</w:t>
      </w:r>
      <w:r w:rsidRPr="00EC6988">
        <w:t>倍</w:t>
      </w:r>
    </w:p>
    <w:p w:rsidR="00EC6988" w:rsidRPr="00EC6988" w:rsidRDefault="00EC6988" w:rsidP="00EC6988">
      <w:r w:rsidRPr="00EC6988">
        <w:t>（</w:t>
      </w:r>
      <w:r w:rsidRPr="00EC6988">
        <w:t>4</w:t>
      </w:r>
      <w:r w:rsidRPr="00EC6988">
        <w:t>）以正方形的边长为半径的圆，它的面积是正方形的（</w:t>
      </w:r>
      <w:r w:rsidRPr="00EC6988">
        <w:t>  </w:t>
      </w:r>
      <w:r>
        <w:rPr>
          <w:rFonts w:hint="eastAsia"/>
        </w:rPr>
        <w:t xml:space="preserve"> </w:t>
      </w:r>
      <w:r w:rsidRPr="00EC6988">
        <w:t xml:space="preserve">   </w:t>
      </w:r>
      <w:r w:rsidRPr="00EC6988">
        <w:t xml:space="preserve">）。　　　　　　　</w:t>
      </w:r>
    </w:p>
    <w:p w:rsidR="00EC6988" w:rsidRPr="00EC6988" w:rsidRDefault="00EC6988" w:rsidP="00EC6988">
      <w:r w:rsidRPr="00EC6988">
        <w:t>  A. 4</w:t>
      </w:r>
      <w:r w:rsidRPr="00EC6988">
        <w:t>倍</w:t>
      </w:r>
      <w:r w:rsidRPr="00EC6988">
        <w:t>       B. 3.5</w:t>
      </w:r>
      <w:r w:rsidRPr="00EC6988">
        <w:t>倍</w:t>
      </w:r>
      <w:r w:rsidRPr="00EC6988">
        <w:t>     C. 3.14</w:t>
      </w:r>
      <w:r w:rsidRPr="00EC6988">
        <w:t>倍</w:t>
      </w:r>
      <w:r w:rsidRPr="00EC6988">
        <w:t>       D. 3</w:t>
      </w:r>
      <w:r w:rsidRPr="00EC6988">
        <w:t>倍</w:t>
      </w:r>
    </w:p>
    <w:p w:rsidR="00EC6988" w:rsidRPr="00EC6988" w:rsidRDefault="00EC6988" w:rsidP="00EC6988">
      <w:r w:rsidRPr="00EC6988">
        <w:t>（</w:t>
      </w:r>
      <w:r w:rsidRPr="00EC6988">
        <w:t>5</w:t>
      </w:r>
      <w:r w:rsidRPr="00EC6988">
        <w:t>）</w:t>
      </w:r>
      <w:r w:rsidRPr="00EC6988">
        <w:t xml:space="preserve">. </w:t>
      </w:r>
      <w:r w:rsidRPr="00EC6988">
        <w:t>在下面各圆中，面积最大的圆是：</w:t>
      </w:r>
      <w:r w:rsidRPr="00EC6988">
        <w:t xml:space="preserve"> ____________ </w:t>
      </w:r>
      <w:r w:rsidRPr="00EC6988">
        <w:t>，面积相等的圆是</w:t>
      </w:r>
      <w:r w:rsidRPr="00EC6988">
        <w:t xml:space="preserve"> ____________ </w:t>
      </w:r>
      <w:r w:rsidRPr="00EC6988">
        <w:t>。</w:t>
      </w:r>
    </w:p>
    <w:p w:rsidR="00EC6988" w:rsidRPr="00EC6988" w:rsidRDefault="00EC6988" w:rsidP="00EC6988">
      <w:r w:rsidRPr="00EC6988">
        <w:t xml:space="preserve">    A. </w:t>
      </w:r>
      <w:r w:rsidRPr="00EC6988">
        <w:t>半径</w:t>
      </w:r>
      <w:r w:rsidRPr="00EC6988">
        <w:t>3</w:t>
      </w:r>
      <w:r w:rsidRPr="00EC6988">
        <w:t>厘米</w:t>
      </w:r>
      <w:r w:rsidRPr="00EC6988">
        <w:t xml:space="preserve">        B. </w:t>
      </w:r>
      <w:r w:rsidRPr="00EC6988">
        <w:t>直径</w:t>
      </w:r>
      <w:r w:rsidRPr="00EC6988">
        <w:t>4</w:t>
      </w:r>
      <w:r w:rsidRPr="00EC6988">
        <w:t>厘米</w:t>
      </w:r>
    </w:p>
    <w:p w:rsidR="00EC6988" w:rsidRPr="00EC6988" w:rsidRDefault="00EC6988" w:rsidP="00EC6988">
      <w:r w:rsidRPr="00EC6988">
        <w:t xml:space="preserve">    C. </w:t>
      </w:r>
      <w:r w:rsidRPr="00EC6988">
        <w:t>周长</w:t>
      </w:r>
      <w:r w:rsidRPr="00EC6988">
        <w:t>12.56</w:t>
      </w:r>
      <w:r w:rsidRPr="00EC6988">
        <w:t>厘米</w:t>
      </w:r>
      <w:r w:rsidRPr="00EC6988">
        <w:t xml:space="preserve">    D. </w:t>
      </w:r>
      <w:r w:rsidRPr="00EC6988">
        <w:t>周长</w:t>
      </w:r>
      <w:r w:rsidRPr="00EC6988">
        <w:t>9.42</w:t>
      </w:r>
      <w:r w:rsidRPr="00EC6988">
        <w:t>厘米。</w:t>
      </w:r>
    </w:p>
    <w:p w:rsidR="00EC6988" w:rsidRPr="00EC6988" w:rsidRDefault="00EC6988" w:rsidP="00EC6988">
      <w:r w:rsidRPr="00EC6988">
        <w:t>（</w:t>
      </w:r>
      <w:r w:rsidRPr="00EC6988">
        <w:t>6</w:t>
      </w:r>
      <w:r w:rsidRPr="00EC6988">
        <w:t>）．一个环形，内圆半径是</w:t>
      </w:r>
      <w:r w:rsidRPr="00EC6988">
        <w:t>3</w:t>
      </w:r>
      <w:r w:rsidRPr="00EC6988">
        <w:t>分米，外圆半径是</w:t>
      </w:r>
      <w:r w:rsidRPr="00EC6988">
        <w:t>5</w:t>
      </w:r>
      <w:r w:rsidRPr="00EC6988">
        <w:t>分米，这个环形的面积是多少平方分米？列式正确的有：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EC6988" w:rsidRPr="00EC6988" w:rsidRDefault="00EC6988" w:rsidP="00EC6988"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EC6988">
          <w:t>A. 3.14</w:t>
        </w:r>
      </w:smartTag>
      <w:r w:rsidRPr="00EC6988">
        <w:t>×(5×5</w:t>
      </w:r>
      <w:r w:rsidRPr="00EC6988">
        <w:t>－</w:t>
      </w:r>
      <w:r w:rsidRPr="00EC6988">
        <w:t>3×3)  </w:t>
      </w:r>
      <w:r w:rsidR="007935FD">
        <w:rPr>
          <w:rFonts w:hint="eastAsia"/>
        </w:rPr>
        <w:t xml:space="preserve">   </w:t>
      </w:r>
      <w:r w:rsidRPr="00EC6988">
        <w:t xml:space="preserve"> B. 3.14×52</w:t>
      </w:r>
      <w:r w:rsidRPr="00EC6988">
        <w:t>－</w:t>
      </w:r>
      <w:r w:rsidRPr="00EC6988">
        <w:t>3.14×32  </w:t>
      </w:r>
    </w:p>
    <w:p w:rsidR="00EC6988" w:rsidRDefault="00EC6988" w:rsidP="00EC6988">
      <w:pPr>
        <w:rPr>
          <w:rFonts w:hint="eastAsia"/>
        </w:rPr>
      </w:pPr>
      <w:r w:rsidRPr="00EC6988">
        <w:t>C. 3.14×(52</w:t>
      </w:r>
      <w:r w:rsidRPr="00EC6988">
        <w:t>－</w:t>
      </w:r>
      <w:r w:rsidRPr="00EC6988">
        <w:t>32) </w:t>
      </w:r>
      <w:r w:rsidRPr="00EC6988">
        <w:t xml:space="preserve">　</w:t>
      </w:r>
    </w:p>
    <w:p w:rsidR="007935FD" w:rsidRPr="00EC6988" w:rsidRDefault="007935FD" w:rsidP="00EC6988"/>
    <w:p w:rsidR="00EC6988" w:rsidRPr="00EC6988" w:rsidRDefault="00EC6988" w:rsidP="00EC6988">
      <w:r>
        <w:rPr>
          <w:rFonts w:hint="eastAsia"/>
        </w:rPr>
        <w:lastRenderedPageBreak/>
        <w:t>三</w:t>
      </w:r>
      <w:r w:rsidRPr="00EC6988">
        <w:t>、应用题</w:t>
      </w:r>
    </w:p>
    <w:p w:rsidR="00EC6988" w:rsidRDefault="00EC6988" w:rsidP="00EC6988">
      <w:pPr>
        <w:rPr>
          <w:rFonts w:hint="eastAsia"/>
        </w:rPr>
      </w:pPr>
      <w:r>
        <w:rPr>
          <w:rFonts w:hint="eastAsia"/>
        </w:rPr>
        <w:t>1</w:t>
      </w:r>
      <w:r w:rsidRPr="00EC6988">
        <w:t>、在一个直径是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米"/>
        </w:smartTagPr>
        <w:r w:rsidRPr="00EC6988">
          <w:t>2</w:t>
        </w:r>
        <w:r w:rsidRPr="00EC6988">
          <w:t>米</w:t>
        </w:r>
      </w:smartTag>
      <w:r w:rsidRPr="00EC6988">
        <w:t>的圆形水池四周，修一条宽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米"/>
        </w:smartTagPr>
        <w:r w:rsidRPr="00EC6988">
          <w:t>1</w:t>
        </w:r>
        <w:r w:rsidRPr="00EC6988">
          <w:t>米</w:t>
        </w:r>
      </w:smartTag>
      <w:r w:rsidRPr="00EC6988">
        <w:t>的石子路，这条石子路的面积是多少？</w:t>
      </w:r>
    </w:p>
    <w:p w:rsidR="00EC6988" w:rsidRDefault="00EC6988" w:rsidP="00EC6988">
      <w:pPr>
        <w:rPr>
          <w:rFonts w:hint="eastAsia"/>
        </w:rPr>
      </w:pPr>
    </w:p>
    <w:p w:rsidR="00EC6988" w:rsidRDefault="00EC6988" w:rsidP="00EC6988">
      <w:pPr>
        <w:rPr>
          <w:rFonts w:hint="eastAsia"/>
        </w:rPr>
      </w:pPr>
    </w:p>
    <w:p w:rsidR="007935FD" w:rsidRDefault="007935FD" w:rsidP="00EC6988">
      <w:pPr>
        <w:rPr>
          <w:rFonts w:hint="eastAsia"/>
        </w:rPr>
      </w:pPr>
    </w:p>
    <w:p w:rsidR="00EC6988" w:rsidRPr="00EC6988" w:rsidRDefault="00EC6988" w:rsidP="00EC6988"/>
    <w:p w:rsidR="00EC6988" w:rsidRDefault="00EC6988" w:rsidP="00EC6988">
      <w:pPr>
        <w:rPr>
          <w:rFonts w:hint="eastAsia"/>
        </w:rPr>
      </w:pPr>
      <w:r>
        <w:rPr>
          <w:rFonts w:hint="eastAsia"/>
        </w:rPr>
        <w:t>2</w:t>
      </w:r>
      <w:r w:rsidRPr="00EC6988">
        <w:t>、一张长方形纸片，长</w:t>
      </w:r>
      <w:r w:rsidRPr="00EC6988">
        <w:t>60</w:t>
      </w:r>
      <w:r w:rsidRPr="00EC6988">
        <w:t>厘米，宽</w:t>
      </w:r>
      <w:r w:rsidRPr="00EC6988">
        <w:t>40</w:t>
      </w:r>
      <w:r w:rsidRPr="00EC6988">
        <w:t>厘米。用这张纸剪下一个尽可能大的圆。这个圆的面积是多少平方厘米？剩下的面积是多少平方厘米？</w:t>
      </w:r>
    </w:p>
    <w:p w:rsidR="00EC6988" w:rsidRDefault="00EC6988" w:rsidP="00EC6988">
      <w:pPr>
        <w:rPr>
          <w:rFonts w:hint="eastAsia"/>
        </w:rPr>
      </w:pPr>
    </w:p>
    <w:p w:rsidR="00EC6988" w:rsidRDefault="00EC6988" w:rsidP="00EC6988">
      <w:pPr>
        <w:rPr>
          <w:rFonts w:hint="eastAsia"/>
        </w:rPr>
      </w:pPr>
    </w:p>
    <w:p w:rsidR="00EC6988" w:rsidRDefault="00EC6988" w:rsidP="00EC6988">
      <w:pPr>
        <w:rPr>
          <w:rFonts w:hint="eastAsia"/>
        </w:rPr>
      </w:pPr>
    </w:p>
    <w:p w:rsidR="00EC6988" w:rsidRPr="00EC6988" w:rsidRDefault="00EC6988" w:rsidP="00EC6988"/>
    <w:p w:rsidR="00EC6988" w:rsidRDefault="00EC6988" w:rsidP="00EC6988">
      <w:pPr>
        <w:rPr>
          <w:rFonts w:hint="eastAsia"/>
        </w:rPr>
      </w:pPr>
      <w:r>
        <w:rPr>
          <w:rFonts w:hint="eastAsia"/>
        </w:rPr>
        <w:t>3</w:t>
      </w:r>
      <w:r w:rsidRPr="00EC6988">
        <w:t>、在一个圆形喷水池的周长是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2.8"/>
          <w:attr w:name="UnitName" w:val="米"/>
        </w:smartTagPr>
        <w:r w:rsidRPr="00EC6988">
          <w:t>62.8</w:t>
        </w:r>
        <w:r w:rsidRPr="00EC6988">
          <w:t>米</w:t>
        </w:r>
      </w:smartTag>
      <w:r w:rsidRPr="00EC6988">
        <w:t>，绕着这个水池修一条宽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米"/>
        </w:smartTagPr>
        <w:r w:rsidRPr="00EC6988">
          <w:t>2</w:t>
        </w:r>
        <w:r w:rsidRPr="00EC6988">
          <w:t>米</w:t>
        </w:r>
      </w:smartTag>
      <w:r w:rsidRPr="00EC6988">
        <w:t>的水泥路。求路面的面积。</w:t>
      </w:r>
    </w:p>
    <w:p w:rsidR="00EC6988" w:rsidRDefault="00EC6988" w:rsidP="00EC6988">
      <w:pPr>
        <w:rPr>
          <w:rFonts w:hint="eastAsia"/>
        </w:rPr>
      </w:pPr>
    </w:p>
    <w:p w:rsidR="00EC6988" w:rsidRDefault="00EC6988" w:rsidP="00EC6988">
      <w:pPr>
        <w:rPr>
          <w:rFonts w:hint="eastAsia"/>
        </w:rPr>
      </w:pPr>
    </w:p>
    <w:p w:rsidR="007935FD" w:rsidRDefault="007935FD" w:rsidP="00EC6988">
      <w:pPr>
        <w:rPr>
          <w:rFonts w:hint="eastAsia"/>
        </w:rPr>
      </w:pPr>
    </w:p>
    <w:p w:rsidR="00EC6988" w:rsidRPr="00EC6988" w:rsidRDefault="00EC6988" w:rsidP="00EC6988"/>
    <w:p w:rsidR="00EC6988" w:rsidRDefault="00EC6988" w:rsidP="00EC6988">
      <w:pPr>
        <w:rPr>
          <w:rFonts w:hint="eastAsia"/>
        </w:rPr>
      </w:pPr>
      <w:r>
        <w:rPr>
          <w:rFonts w:hint="eastAsia"/>
        </w:rPr>
        <w:t>4</w:t>
      </w:r>
      <w:r w:rsidRPr="00EC6988">
        <w:t>、一个半圆形养鱼池，直径是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米"/>
        </w:smartTagPr>
        <w:r w:rsidRPr="00EC6988">
          <w:t>4</w:t>
        </w:r>
        <w:r w:rsidRPr="00EC6988">
          <w:t>米</w:t>
        </w:r>
      </w:smartTag>
      <w:r w:rsidRPr="00EC6988">
        <w:t>，这个养鱼池的周长是多少米？占地面积是多少平方米？</w:t>
      </w:r>
    </w:p>
    <w:p w:rsidR="00EC6988" w:rsidRDefault="00EC6988" w:rsidP="00EC6988">
      <w:pPr>
        <w:rPr>
          <w:rFonts w:hint="eastAsia"/>
        </w:rPr>
      </w:pPr>
    </w:p>
    <w:p w:rsidR="00EC6988" w:rsidRDefault="00EC6988" w:rsidP="00EC6988">
      <w:pPr>
        <w:rPr>
          <w:rFonts w:hint="eastAsia"/>
        </w:rPr>
      </w:pPr>
    </w:p>
    <w:p w:rsidR="00EC6988" w:rsidRDefault="00EC6988" w:rsidP="00EC6988">
      <w:pPr>
        <w:rPr>
          <w:rFonts w:hint="eastAsia"/>
        </w:rPr>
      </w:pPr>
    </w:p>
    <w:p w:rsidR="00EC6988" w:rsidRPr="00EC6988" w:rsidRDefault="00EC6988" w:rsidP="00EC6988"/>
    <w:p w:rsidR="00EC6988" w:rsidRDefault="00EC6988" w:rsidP="00EC6988">
      <w:pPr>
        <w:rPr>
          <w:rFonts w:hint="eastAsia"/>
        </w:rPr>
      </w:pPr>
      <w:r>
        <w:rPr>
          <w:rFonts w:hint="eastAsia"/>
        </w:rPr>
        <w:t>5</w:t>
      </w:r>
      <w:r w:rsidRPr="00EC6988">
        <w:t>、一个环形铁片，内圆直径是</w:t>
      </w:r>
      <w:r w:rsidRPr="00EC6988">
        <w:t>14</w:t>
      </w:r>
      <w:r w:rsidRPr="00EC6988">
        <w:t>厘米，外圆直径是</w:t>
      </w:r>
      <w:r w:rsidRPr="00EC6988">
        <w:t>18</w:t>
      </w:r>
      <w:r w:rsidRPr="00EC6988">
        <w:t>厘米，这个环形铁片的面积是多少？</w:t>
      </w:r>
    </w:p>
    <w:p w:rsidR="00EC6988" w:rsidRDefault="00EC6988" w:rsidP="00EC6988">
      <w:pPr>
        <w:rPr>
          <w:rFonts w:hint="eastAsia"/>
        </w:rPr>
      </w:pPr>
    </w:p>
    <w:p w:rsidR="00EC6988" w:rsidRDefault="00EC6988" w:rsidP="00EC6988">
      <w:pPr>
        <w:rPr>
          <w:rFonts w:hint="eastAsia"/>
        </w:rPr>
      </w:pPr>
    </w:p>
    <w:p w:rsidR="00EC6988" w:rsidRDefault="00EC6988" w:rsidP="00EC6988">
      <w:pPr>
        <w:rPr>
          <w:rFonts w:hint="eastAsia"/>
        </w:rPr>
      </w:pPr>
    </w:p>
    <w:p w:rsidR="00EC6988" w:rsidRPr="00EC6988" w:rsidRDefault="00EC6988" w:rsidP="00EC6988"/>
    <w:p w:rsidR="00EC6988" w:rsidRPr="00EC6988" w:rsidRDefault="00EC6988" w:rsidP="00EC6988">
      <w:r>
        <w:rPr>
          <w:rFonts w:hint="eastAsia"/>
        </w:rPr>
        <w:t>6</w:t>
      </w:r>
      <w:r w:rsidRPr="00EC6988">
        <w:t>、在一个直径是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米"/>
        </w:smartTagPr>
        <w:r w:rsidRPr="00EC6988">
          <w:t>16</w:t>
        </w:r>
        <w:r w:rsidRPr="00EC6988">
          <w:t>米</w:t>
        </w:r>
      </w:smartTag>
      <w:r w:rsidRPr="00EC6988">
        <w:t>的圆心花坛周围，有一条宽为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米"/>
        </w:smartTagPr>
        <w:r w:rsidRPr="00EC6988">
          <w:t>2</w:t>
        </w:r>
        <w:r w:rsidRPr="00EC6988">
          <w:t>米</w:t>
        </w:r>
      </w:smartTag>
      <w:r w:rsidRPr="00EC6988">
        <w:t>的小路围绕，小路的面积是多少平方米？</w:t>
      </w:r>
    </w:p>
    <w:p w:rsidR="00EC6988" w:rsidRPr="00EC6988" w:rsidRDefault="00EC6988" w:rsidP="00EC6988"/>
    <w:p w:rsidR="00EC6988" w:rsidRDefault="00EC6988" w:rsidP="00EC6988">
      <w:pPr>
        <w:rPr>
          <w:rFonts w:hint="eastAsia"/>
        </w:rPr>
      </w:pPr>
    </w:p>
    <w:p w:rsidR="007935FD" w:rsidRPr="00EC6988" w:rsidRDefault="007935FD" w:rsidP="00EC6988">
      <w:pPr>
        <w:rPr>
          <w:rFonts w:hint="eastAsia"/>
        </w:rPr>
      </w:pPr>
    </w:p>
    <w:p w:rsidR="00EC6988" w:rsidRDefault="00EC6988" w:rsidP="00BF6AD2">
      <w:pPr>
        <w:rPr>
          <w:rFonts w:hint="eastAsia"/>
        </w:rPr>
      </w:pPr>
    </w:p>
    <w:p w:rsidR="00EC6988" w:rsidRDefault="007935FD" w:rsidP="00BF6AD2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、把一张长</w:t>
      </w:r>
      <w:r>
        <w:rPr>
          <w:rFonts w:hint="eastAsia"/>
        </w:rPr>
        <w:t>4dm</w:t>
      </w:r>
      <w:r>
        <w:rPr>
          <w:rFonts w:hint="eastAsia"/>
        </w:rPr>
        <w:t>、宽</w:t>
      </w:r>
      <w:r>
        <w:rPr>
          <w:rFonts w:hint="eastAsia"/>
        </w:rPr>
        <w:t>3dm</w:t>
      </w:r>
      <w:r>
        <w:rPr>
          <w:rFonts w:hint="eastAsia"/>
        </w:rPr>
        <w:t>的白铁皮剪成一个最大的圆，剪去的边角料的面积是多少平方分米？</w:t>
      </w:r>
    </w:p>
    <w:p w:rsidR="007935FD" w:rsidRDefault="007935FD" w:rsidP="00BF6AD2">
      <w:pPr>
        <w:rPr>
          <w:rFonts w:hint="eastAsia"/>
        </w:rPr>
      </w:pPr>
    </w:p>
    <w:p w:rsidR="007935FD" w:rsidRDefault="007935FD" w:rsidP="00BF6AD2">
      <w:pPr>
        <w:rPr>
          <w:rFonts w:hint="eastAsia"/>
        </w:rPr>
      </w:pPr>
    </w:p>
    <w:p w:rsidR="007935FD" w:rsidRDefault="007935FD" w:rsidP="00BF6AD2">
      <w:pPr>
        <w:rPr>
          <w:rFonts w:hint="eastAsia"/>
        </w:rPr>
      </w:pPr>
    </w:p>
    <w:p w:rsidR="007935FD" w:rsidRDefault="007935FD" w:rsidP="00BF6AD2">
      <w:pPr>
        <w:rPr>
          <w:rFonts w:hint="eastAsia"/>
        </w:rPr>
      </w:pPr>
    </w:p>
    <w:p w:rsidR="007935FD" w:rsidRPr="007935FD" w:rsidRDefault="007935FD" w:rsidP="00BF6AD2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、一块边长为</w:t>
      </w:r>
      <w:r>
        <w:rPr>
          <w:rFonts w:hint="eastAsia"/>
        </w:rPr>
        <w:t>10m</w:t>
      </w:r>
      <w:r>
        <w:rPr>
          <w:rFonts w:hint="eastAsia"/>
        </w:rPr>
        <w:t>的正方形草地，其中一条对角线的两个端点各有棵树，树上个栓着一头牛，绳长都是</w:t>
      </w:r>
      <w:r>
        <w:rPr>
          <w:rFonts w:hint="eastAsia"/>
        </w:rPr>
        <w:t>10m</w:t>
      </w:r>
      <w:r>
        <w:rPr>
          <w:rFonts w:hint="eastAsia"/>
        </w:rPr>
        <w:t>，两头牛都能吃到草的面积是多少平方米？</w:t>
      </w:r>
    </w:p>
    <w:p w:rsidR="00EC6988" w:rsidRDefault="00EC6988" w:rsidP="00BF6AD2">
      <w:pPr>
        <w:rPr>
          <w:rFonts w:hint="eastAsia"/>
        </w:rPr>
      </w:pPr>
    </w:p>
    <w:p w:rsidR="00BF6AD2" w:rsidRPr="00EC6988" w:rsidRDefault="00BF6AD2" w:rsidP="00EC6988"/>
    <w:sectPr w:rsidR="00BF6AD2" w:rsidRPr="00EC6988" w:rsidSect="00BF6AD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F47" w:rsidRDefault="00A37F47" w:rsidP="001C56E7">
      <w:r>
        <w:separator/>
      </w:r>
    </w:p>
  </w:endnote>
  <w:endnote w:type="continuationSeparator" w:id="1">
    <w:p w:rsidR="00A37F47" w:rsidRDefault="00A37F47" w:rsidP="001C56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98860"/>
      <w:docPartObj>
        <w:docPartGallery w:val="Page Numbers (Bottom of Page)"/>
        <w:docPartUnique/>
      </w:docPartObj>
    </w:sdtPr>
    <w:sdtContent>
      <w:p w:rsidR="00CE3CF5" w:rsidRDefault="00CE3CF5" w:rsidP="00CE3CF5">
        <w:pPr>
          <w:pStyle w:val="a4"/>
          <w:jc w:val="right"/>
        </w:pPr>
        <w:fldSimple w:instr=" PAGE   \* MERGEFORMAT ">
          <w:r w:rsidR="008172D5" w:rsidRPr="008172D5">
            <w:rPr>
              <w:noProof/>
              <w:lang w:val="zh-CN"/>
            </w:rPr>
            <w:t>3</w:t>
          </w:r>
        </w:fldSimple>
      </w:p>
    </w:sdtContent>
  </w:sdt>
  <w:p w:rsidR="00CE3CF5" w:rsidRDefault="00CE3CF5" w:rsidP="00CE3CF5">
    <w:pPr>
      <w:pStyle w:val="a4"/>
      <w:ind w:right="360"/>
    </w:pPr>
    <w:r>
      <w:rPr>
        <w:rFonts w:hint="eastAsia"/>
      </w:rPr>
      <w:t>地址：中建康城</w:t>
    </w:r>
    <w:r>
      <w:rPr>
        <w:rFonts w:hint="eastAsia"/>
      </w:rPr>
      <w:t>6</w:t>
    </w:r>
    <w:r>
      <w:rPr>
        <w:rFonts w:hint="eastAsia"/>
      </w:rPr>
      <w:t>栋一单元</w:t>
    </w:r>
    <w:r>
      <w:rPr>
        <w:rFonts w:hint="eastAsia"/>
      </w:rPr>
      <w:t>1501</w:t>
    </w:r>
    <w:r>
      <w:rPr>
        <w:rFonts w:hint="eastAsia"/>
      </w:rPr>
      <w:t>室</w:t>
    </w:r>
    <w:r>
      <w:rPr>
        <w:rFonts w:hint="eastAsia"/>
      </w:rPr>
      <w:t xml:space="preserve">             </w:t>
    </w:r>
    <w:r>
      <w:rPr>
        <w:rFonts w:hint="eastAsia"/>
      </w:rPr>
      <w:t>咨询电话：</w:t>
    </w:r>
    <w:r>
      <w:rPr>
        <w:rFonts w:hint="eastAsia"/>
      </w:rPr>
      <w:t>18086639951</w:t>
    </w:r>
    <w:r>
      <w:rPr>
        <w:rFonts w:hint="eastAsia"/>
      </w:rPr>
      <w:t>（</w:t>
    </w:r>
    <w:smartTag w:uri="urn:schemas-microsoft-com:office:smarttags" w:element="PersonName">
      <w:smartTagPr>
        <w:attr w:name="ProductID" w:val="凌"/>
      </w:smartTagPr>
      <w:r>
        <w:rPr>
          <w:rFonts w:hint="eastAsia"/>
        </w:rPr>
        <w:t>凌</w:t>
      </w:r>
    </w:smartTag>
    <w:r>
      <w:rPr>
        <w:rFonts w:hint="eastAsia"/>
      </w:rPr>
      <w:t>老师）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F47" w:rsidRDefault="00A37F47" w:rsidP="001C56E7">
      <w:r>
        <w:separator/>
      </w:r>
    </w:p>
  </w:footnote>
  <w:footnote w:type="continuationSeparator" w:id="1">
    <w:p w:rsidR="00A37F47" w:rsidRDefault="00A37F47" w:rsidP="001C56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CF5" w:rsidRPr="00CE3CF5" w:rsidRDefault="00CE3CF5" w:rsidP="00CE3CF5">
    <w:pPr>
      <w:pStyle w:val="a3"/>
      <w:jc w:val="left"/>
      <w:rPr>
        <w:b/>
        <w:sz w:val="28"/>
        <w:szCs w:val="28"/>
      </w:rPr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-54610</wp:posOffset>
          </wp:positionH>
          <wp:positionV relativeFrom="paragraph">
            <wp:posOffset>-351155</wp:posOffset>
          </wp:positionV>
          <wp:extent cx="541655" cy="508000"/>
          <wp:effectExtent l="19050" t="0" r="0" b="0"/>
          <wp:wrapSquare wrapText="bothSides"/>
          <wp:docPr id="9" name="图片 1" descr="C:\Users\wangxun\Desktop\静而思\静而思教育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angxun\Desktop\静而思\静而思教育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655" cy="50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  <w:b/>
        <w:sz w:val="28"/>
        <w:szCs w:val="28"/>
      </w:rPr>
      <w:t xml:space="preserve">      </w:t>
    </w:r>
    <w:r w:rsidRPr="00FB307B">
      <w:rPr>
        <w:rFonts w:hint="eastAsia"/>
        <w:b/>
        <w:sz w:val="22"/>
      </w:rPr>
      <w:t>静而思教育—有态度的教育机构</w:t>
    </w:r>
    <w:r w:rsidRPr="00FB307B">
      <w:rPr>
        <w:rFonts w:hint="eastAsia"/>
        <w:b/>
        <w:sz w:val="22"/>
      </w:rPr>
      <w:t xml:space="preserve">   </w:t>
    </w:r>
    <w:r w:rsidRPr="00FB307B">
      <w:rPr>
        <w:rFonts w:hint="eastAsia"/>
        <w:b/>
        <w:sz w:val="36"/>
        <w:szCs w:val="28"/>
      </w:rPr>
      <w:t xml:space="preserve">         </w:t>
    </w:r>
    <w:r>
      <w:rPr>
        <w:rFonts w:hint="eastAsia"/>
        <w:b/>
        <w:sz w:val="22"/>
      </w:rPr>
      <w:t xml:space="preserve">       </w:t>
    </w:r>
    <w:r>
      <w:rPr>
        <w:rFonts w:hint="eastAsia"/>
        <w:b/>
        <w:sz w:val="22"/>
      </w:rPr>
      <w:t>六</w:t>
    </w:r>
    <w:r w:rsidRPr="00FB307B">
      <w:rPr>
        <w:rFonts w:hint="eastAsia"/>
        <w:b/>
        <w:sz w:val="22"/>
      </w:rPr>
      <w:t>年级上秋季班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tmpl w:val="00000000"/>
    <w:lvl w:ilvl="0">
      <w:start w:val="5"/>
      <w:numFmt w:val="decimal"/>
      <w:suff w:val="nothing"/>
      <w:lvlText w:val="%1、"/>
      <w:lvlJc w:val="left"/>
    </w:lvl>
  </w:abstractNum>
  <w:abstractNum w:abstractNumId="1">
    <w:nsid w:val="00000002"/>
    <w:multiLevelType w:val="singleLevel"/>
    <w:tmpl w:val="00000002"/>
    <w:lvl w:ilvl="0">
      <w:start w:val="6"/>
      <w:numFmt w:val="decimal"/>
      <w:suff w:val="nothing"/>
      <w:lvlText w:val="%1、"/>
      <w:lvlJc w:val="left"/>
    </w:lvl>
  </w:abstractNum>
  <w:abstractNum w:abstractNumId="2">
    <w:nsid w:val="00000003"/>
    <w:multiLevelType w:val="singleLevel"/>
    <w:tmpl w:val="00000003"/>
    <w:lvl w:ilvl="0">
      <w:start w:val="3"/>
      <w:numFmt w:val="chineseCounting"/>
      <w:suff w:val="nothing"/>
      <w:lvlText w:val="%1、"/>
      <w:lvlJc w:val="left"/>
    </w:lvl>
  </w:abstractNum>
  <w:abstractNum w:abstractNumId="3">
    <w:nsid w:val="00000004"/>
    <w:multiLevelType w:val="singleLevel"/>
    <w:tmpl w:val="00000004"/>
    <w:lvl w:ilvl="0">
      <w:start w:val="15"/>
      <w:numFmt w:val="decimal"/>
      <w:suff w:val="nothing"/>
      <w:lvlText w:val="%1、"/>
      <w:lvlJc w:val="left"/>
    </w:lvl>
  </w:abstractNum>
  <w:abstractNum w:abstractNumId="4">
    <w:nsid w:val="00000006"/>
    <w:multiLevelType w:val="singleLevel"/>
    <w:tmpl w:val="00000006"/>
    <w:lvl w:ilvl="0">
      <w:start w:val="1"/>
      <w:numFmt w:val="decimal"/>
      <w:suff w:val="nothing"/>
      <w:lvlText w:val="%1、"/>
      <w:lvlJc w:val="left"/>
    </w:lvl>
  </w:abstractNum>
  <w:abstractNum w:abstractNumId="5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6">
    <w:nsid w:val="0000000C"/>
    <w:multiLevelType w:val="singleLevel"/>
    <w:tmpl w:val="0000000C"/>
    <w:lvl w:ilvl="0">
      <w:start w:val="11"/>
      <w:numFmt w:val="decimal"/>
      <w:suff w:val="nothing"/>
      <w:lvlText w:val="%1、"/>
      <w:lvlJc w:val="left"/>
    </w:lvl>
  </w:abstractNum>
  <w:abstractNum w:abstractNumId="7">
    <w:nsid w:val="00000015"/>
    <w:multiLevelType w:val="singleLevel"/>
    <w:tmpl w:val="00000015"/>
    <w:lvl w:ilvl="0">
      <w:start w:val="3"/>
      <w:numFmt w:val="decimal"/>
      <w:suff w:val="nothing"/>
      <w:lvlText w:val="%1、"/>
      <w:lvlJc w:val="left"/>
    </w:lvl>
  </w:abstractNum>
  <w:abstractNum w:abstractNumId="8">
    <w:nsid w:val="00000016"/>
    <w:multiLevelType w:val="singleLevel"/>
    <w:tmpl w:val="00000016"/>
    <w:lvl w:ilvl="0">
      <w:start w:val="2"/>
      <w:numFmt w:val="decimal"/>
      <w:suff w:val="nothing"/>
      <w:lvlText w:val="%1、"/>
      <w:lvlJc w:val="left"/>
    </w:lvl>
  </w:abstractNum>
  <w:abstractNum w:abstractNumId="9">
    <w:nsid w:val="00000017"/>
    <w:multiLevelType w:val="singleLevel"/>
    <w:tmpl w:val="00000017"/>
    <w:lvl w:ilvl="0">
      <w:start w:val="18"/>
      <w:numFmt w:val="decimal"/>
      <w:suff w:val="nothing"/>
      <w:lvlText w:val="%1、"/>
      <w:lvlJc w:val="left"/>
    </w:lvl>
  </w:abstractNum>
  <w:abstractNum w:abstractNumId="10">
    <w:nsid w:val="00000019"/>
    <w:multiLevelType w:val="singleLevel"/>
    <w:tmpl w:val="00000019"/>
    <w:lvl w:ilvl="0">
      <w:start w:val="2"/>
      <w:numFmt w:val="chineseCounting"/>
      <w:suff w:val="nothing"/>
      <w:lvlText w:val="%1、"/>
      <w:lvlJc w:val="left"/>
    </w:lvl>
  </w:abstractNum>
  <w:abstractNum w:abstractNumId="11">
    <w:nsid w:val="28DF3292"/>
    <w:multiLevelType w:val="hybridMultilevel"/>
    <w:tmpl w:val="CF86BE6A"/>
    <w:lvl w:ilvl="0" w:tplc="CAF24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D1330DD"/>
    <w:multiLevelType w:val="hybridMultilevel"/>
    <w:tmpl w:val="784216F0"/>
    <w:lvl w:ilvl="0" w:tplc="0062E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10"/>
  </w:num>
  <w:num w:numId="7">
    <w:abstractNumId w:val="0"/>
  </w:num>
  <w:num w:numId="8">
    <w:abstractNumId w:val="8"/>
  </w:num>
  <w:num w:numId="9">
    <w:abstractNumId w:val="1"/>
  </w:num>
  <w:num w:numId="10">
    <w:abstractNumId w:val="6"/>
  </w:num>
  <w:num w:numId="11">
    <w:abstractNumId w:val="3"/>
  </w:num>
  <w:num w:numId="12">
    <w:abstractNumId w:val="9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56E7"/>
    <w:rsid w:val="001C56E7"/>
    <w:rsid w:val="003B489D"/>
    <w:rsid w:val="00417AA4"/>
    <w:rsid w:val="007935FD"/>
    <w:rsid w:val="008172D5"/>
    <w:rsid w:val="00936C17"/>
    <w:rsid w:val="00A37F47"/>
    <w:rsid w:val="00B66614"/>
    <w:rsid w:val="00BB21FC"/>
    <w:rsid w:val="00BF6AD2"/>
    <w:rsid w:val="00CE3CF5"/>
    <w:rsid w:val="00EC6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martTagType w:namespaceuri="urn:schemas-microsoft-com:office:smarttags" w:name="chsdate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8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5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56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5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56E7"/>
    <w:rPr>
      <w:sz w:val="18"/>
      <w:szCs w:val="18"/>
    </w:rPr>
  </w:style>
  <w:style w:type="paragraph" w:styleId="a5">
    <w:name w:val="List Paragraph"/>
    <w:basedOn w:val="a"/>
    <w:uiPriority w:val="34"/>
    <w:qFormat/>
    <w:rsid w:val="001C56E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wangxun</dc:creator>
  <cp:keywords/>
  <dc:description/>
  <cp:lastModifiedBy>wangxun</cp:lastModifiedBy>
  <cp:revision>9</cp:revision>
  <dcterms:created xsi:type="dcterms:W3CDTF">2014-11-20T11:44:00Z</dcterms:created>
  <dcterms:modified xsi:type="dcterms:W3CDTF">2014-11-28T12:38:00Z</dcterms:modified>
</cp:coreProperties>
</file>