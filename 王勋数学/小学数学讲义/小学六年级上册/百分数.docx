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01E" w:rsidRPr="0039094C" w:rsidRDefault="00E22DB6" w:rsidP="0039094C">
      <w:pPr>
        <w:widowControl/>
        <w:wordWrap w:val="0"/>
        <w:jc w:val="center"/>
        <w:rPr>
          <w:rFonts w:ascii="宋体" w:hAnsi="宋体" w:cs="宋体"/>
          <w:b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b/>
          <w:color w:val="000000"/>
          <w:kern w:val="0"/>
          <w:sz w:val="32"/>
          <w:szCs w:val="32"/>
        </w:rPr>
        <w:t xml:space="preserve"> </w:t>
      </w:r>
      <w:r w:rsidR="00067C16" w:rsidRPr="0039094C">
        <w:rPr>
          <w:rFonts w:ascii="宋体" w:hAnsi="宋体" w:cs="宋体" w:hint="eastAsia"/>
          <w:b/>
          <w:color w:val="000000"/>
          <w:kern w:val="0"/>
          <w:sz w:val="32"/>
          <w:szCs w:val="32"/>
        </w:rPr>
        <w:t>百分数</w:t>
      </w:r>
    </w:p>
    <w:p w:rsidR="00853876" w:rsidRPr="0039094C" w:rsidRDefault="00853876" w:rsidP="0039094C">
      <w:pPr>
        <w:pStyle w:val="a5"/>
        <w:widowControl/>
        <w:numPr>
          <w:ilvl w:val="0"/>
          <w:numId w:val="5"/>
        </w:numPr>
        <w:wordWrap w:val="0"/>
        <w:ind w:firstLineChars="0"/>
        <w:jc w:val="center"/>
        <w:rPr>
          <w:rFonts w:ascii="宋体" w:hAnsi="宋体" w:cs="宋体"/>
          <w:b/>
          <w:color w:val="000000"/>
          <w:kern w:val="0"/>
          <w:sz w:val="28"/>
        </w:rPr>
      </w:pPr>
      <w:r w:rsidRPr="0039094C">
        <w:rPr>
          <w:rFonts w:ascii="宋体" w:hAnsi="宋体" w:cs="宋体" w:hint="eastAsia"/>
          <w:b/>
          <w:color w:val="000000"/>
          <w:kern w:val="0"/>
          <w:sz w:val="28"/>
        </w:rPr>
        <w:t>百分数的认识</w:t>
      </w:r>
    </w:p>
    <w:p w:rsidR="00067C16" w:rsidRPr="0039094C" w:rsidRDefault="00067C16" w:rsidP="0039094C">
      <w:pPr>
        <w:widowControl/>
        <w:wordWrap w:val="0"/>
        <w:jc w:val="left"/>
        <w:rPr>
          <w:rFonts w:ascii="宋体" w:hAnsi="宋体" w:cs="宋体"/>
          <w:b/>
          <w:color w:val="000000"/>
          <w:kern w:val="0"/>
          <w:sz w:val="24"/>
        </w:rPr>
      </w:pPr>
      <w:r w:rsidRPr="0039094C">
        <w:rPr>
          <w:rFonts w:ascii="宋体" w:hAnsi="宋体" w:cs="宋体" w:hint="eastAsia"/>
          <w:b/>
          <w:color w:val="000000"/>
          <w:kern w:val="0"/>
          <w:sz w:val="24"/>
        </w:rPr>
        <w:t>知识点归纳</w:t>
      </w:r>
      <w:r w:rsidR="0039094C">
        <w:rPr>
          <w:rFonts w:ascii="宋体" w:hAnsi="宋体" w:cs="宋体" w:hint="eastAsia"/>
          <w:b/>
          <w:color w:val="000000"/>
          <w:kern w:val="0"/>
          <w:sz w:val="24"/>
        </w:rPr>
        <w:t>：</w:t>
      </w:r>
    </w:p>
    <w:p w:rsidR="0039094C" w:rsidRDefault="00067C16" w:rsidP="0039094C">
      <w:pPr>
        <w:pStyle w:val="a5"/>
        <w:widowControl/>
        <w:numPr>
          <w:ilvl w:val="0"/>
          <w:numId w:val="6"/>
        </w:numPr>
        <w:wordWrap w:val="0"/>
        <w:ind w:firstLineChars="0"/>
        <w:jc w:val="left"/>
        <w:rPr>
          <w:rFonts w:ascii="宋体" w:hAnsi="宋体" w:cs="宋体"/>
          <w:color w:val="000000"/>
          <w:kern w:val="0"/>
          <w:sz w:val="24"/>
        </w:rPr>
      </w:pPr>
      <w:r w:rsidRPr="0039094C">
        <w:rPr>
          <w:rFonts w:ascii="宋体" w:hAnsi="宋体" w:cs="宋体" w:hint="eastAsia"/>
          <w:color w:val="000000"/>
          <w:kern w:val="0"/>
          <w:sz w:val="24"/>
        </w:rPr>
        <w:t>百分数的意义：指表示一个数是另一个数的百分之几的数，也叫百分率或百分比。</w:t>
      </w:r>
    </w:p>
    <w:p w:rsidR="0039094C" w:rsidRDefault="00067C16" w:rsidP="0039094C">
      <w:pPr>
        <w:pStyle w:val="a5"/>
        <w:widowControl/>
        <w:numPr>
          <w:ilvl w:val="0"/>
          <w:numId w:val="6"/>
        </w:numPr>
        <w:wordWrap w:val="0"/>
        <w:ind w:firstLineChars="0"/>
        <w:jc w:val="left"/>
        <w:rPr>
          <w:rFonts w:ascii="宋体" w:hAnsi="宋体" w:cs="宋体"/>
          <w:color w:val="000000"/>
          <w:kern w:val="0"/>
          <w:sz w:val="24"/>
        </w:rPr>
      </w:pPr>
      <w:r w:rsidRPr="0039094C">
        <w:rPr>
          <w:rFonts w:ascii="宋体" w:hAnsi="宋体" w:cs="宋体" w:hint="eastAsia"/>
          <w:color w:val="000000"/>
          <w:kern w:val="0"/>
          <w:sz w:val="24"/>
        </w:rPr>
        <w:t>百分数与分数的联系和区别：</w:t>
      </w:r>
    </w:p>
    <w:p w:rsidR="0039094C" w:rsidRDefault="00067C16" w:rsidP="000104F9">
      <w:pPr>
        <w:pStyle w:val="a5"/>
        <w:widowControl/>
        <w:wordWrap w:val="0"/>
        <w:ind w:left="420" w:firstLineChars="0" w:firstLine="0"/>
        <w:jc w:val="left"/>
        <w:rPr>
          <w:rFonts w:ascii="宋体" w:hAnsi="宋体" w:cs="宋体"/>
          <w:color w:val="000000"/>
          <w:kern w:val="0"/>
          <w:sz w:val="24"/>
        </w:rPr>
      </w:pPr>
      <w:r w:rsidRPr="0039094C">
        <w:rPr>
          <w:rFonts w:ascii="宋体" w:hAnsi="宋体" w:cs="宋体" w:hint="eastAsia"/>
          <w:color w:val="000000"/>
          <w:kern w:val="0"/>
          <w:sz w:val="24"/>
        </w:rPr>
        <w:t>联系：百分数表示两个数的倍比关系，分数也能表示两个数的倍比关系。</w:t>
      </w:r>
    </w:p>
    <w:p w:rsidR="000104F9" w:rsidRDefault="00853876" w:rsidP="000104F9">
      <w:pPr>
        <w:pStyle w:val="a5"/>
        <w:widowControl/>
        <w:wordWrap w:val="0"/>
        <w:ind w:left="420" w:firstLineChars="0" w:firstLine="0"/>
        <w:jc w:val="left"/>
        <w:rPr>
          <w:rFonts w:ascii="宋体" w:hAnsi="宋体" w:cs="宋体"/>
          <w:color w:val="000000"/>
          <w:kern w:val="0"/>
          <w:sz w:val="24"/>
        </w:rPr>
      </w:pPr>
      <w:r w:rsidRPr="0039094C">
        <w:rPr>
          <w:rFonts w:hint="eastAsia"/>
          <w:noProof/>
          <w:kern w:val="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1896913</wp:posOffset>
            </wp:positionH>
            <wp:positionV relativeFrom="paragraph">
              <wp:posOffset>169546</wp:posOffset>
            </wp:positionV>
            <wp:extent cx="2031365" cy="2171700"/>
            <wp:effectExtent l="95250" t="0" r="64135" b="0"/>
            <wp:wrapNone/>
            <wp:docPr id="1" name="图片 1" descr="C:\Users\wangxun\Documents\Tencent Files\525015823\Image\D73B5E8E2DE3703FF097B2BE697454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xun\Documents\Tencent Files\525015823\Image\D73B5E8E2DE3703FF097B2BE697454C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50000"/>
                    </a:blip>
                    <a:srcRect l="49793" t="37968" r="14438" b="14221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03136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7C16" w:rsidRPr="0039094C">
        <w:rPr>
          <w:rFonts w:ascii="宋体" w:hAnsi="宋体" w:cs="宋体" w:hint="eastAsia"/>
          <w:color w:val="000000"/>
          <w:kern w:val="0"/>
          <w:sz w:val="24"/>
        </w:rPr>
        <w:t>区别：百分数不能表示具体的数量，不能带计量单位，但分数可以表示具体的数量，可以带计量单位。</w:t>
      </w:r>
    </w:p>
    <w:p w:rsidR="000104F9" w:rsidRDefault="00853876" w:rsidP="0039094C">
      <w:pPr>
        <w:pStyle w:val="a5"/>
        <w:widowControl/>
        <w:numPr>
          <w:ilvl w:val="0"/>
          <w:numId w:val="6"/>
        </w:numPr>
        <w:wordWrap w:val="0"/>
        <w:ind w:firstLineChars="0"/>
        <w:jc w:val="left"/>
        <w:rPr>
          <w:rFonts w:ascii="宋体" w:hAnsi="宋体" w:cs="宋体"/>
          <w:color w:val="000000"/>
          <w:kern w:val="0"/>
          <w:sz w:val="24"/>
        </w:rPr>
      </w:pPr>
      <w:r w:rsidRPr="000104F9">
        <w:rPr>
          <w:rFonts w:ascii="宋体" w:hAnsi="宋体" w:cs="宋体" w:hint="eastAsia"/>
          <w:color w:val="000000"/>
          <w:kern w:val="0"/>
          <w:sz w:val="24"/>
        </w:rPr>
        <w:t>百分数与小数的互化</w:t>
      </w:r>
    </w:p>
    <w:p w:rsidR="000104F9" w:rsidRDefault="00853876" w:rsidP="0039094C">
      <w:pPr>
        <w:pStyle w:val="a5"/>
        <w:widowControl/>
        <w:numPr>
          <w:ilvl w:val="0"/>
          <w:numId w:val="6"/>
        </w:numPr>
        <w:wordWrap w:val="0"/>
        <w:ind w:firstLineChars="0"/>
        <w:jc w:val="left"/>
        <w:rPr>
          <w:rFonts w:ascii="宋体" w:hAnsi="宋体" w:cs="宋体"/>
          <w:color w:val="000000"/>
          <w:kern w:val="0"/>
          <w:sz w:val="24"/>
        </w:rPr>
      </w:pPr>
      <w:r w:rsidRPr="000104F9">
        <w:rPr>
          <w:rFonts w:ascii="宋体" w:hAnsi="宋体" w:cs="宋体" w:hint="eastAsia"/>
          <w:color w:val="000000"/>
          <w:kern w:val="0"/>
          <w:sz w:val="24"/>
        </w:rPr>
        <w:t>百分数与分数的互化</w:t>
      </w:r>
    </w:p>
    <w:p w:rsidR="00853876" w:rsidRPr="000104F9" w:rsidRDefault="00853876" w:rsidP="0039094C">
      <w:pPr>
        <w:pStyle w:val="a5"/>
        <w:widowControl/>
        <w:numPr>
          <w:ilvl w:val="0"/>
          <w:numId w:val="6"/>
        </w:numPr>
        <w:wordWrap w:val="0"/>
        <w:ind w:firstLineChars="0"/>
        <w:jc w:val="left"/>
        <w:rPr>
          <w:rFonts w:ascii="宋体" w:hAnsi="宋体" w:cs="宋体"/>
          <w:color w:val="000000"/>
          <w:kern w:val="0"/>
          <w:sz w:val="24"/>
        </w:rPr>
      </w:pPr>
      <w:r w:rsidRPr="000104F9">
        <w:rPr>
          <w:rFonts w:ascii="宋体" w:hAnsi="宋体" w:cs="宋体" w:hint="eastAsia"/>
          <w:color w:val="000000"/>
          <w:kern w:val="0"/>
          <w:sz w:val="24"/>
        </w:rPr>
        <w:t>常见的百分率（必背）：</w:t>
      </w:r>
    </w:p>
    <w:p w:rsidR="00853876" w:rsidRPr="0039094C" w:rsidRDefault="00853876" w:rsidP="0039094C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</w:p>
    <w:p w:rsidR="00853876" w:rsidRPr="0039094C" w:rsidRDefault="00853876" w:rsidP="0039094C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</w:p>
    <w:p w:rsidR="00853876" w:rsidRPr="0039094C" w:rsidRDefault="00853876" w:rsidP="0039094C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</w:p>
    <w:p w:rsidR="00853876" w:rsidRPr="0039094C" w:rsidRDefault="00853876" w:rsidP="0039094C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</w:p>
    <w:p w:rsidR="00853876" w:rsidRPr="0039094C" w:rsidRDefault="00853876" w:rsidP="0039094C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</w:p>
    <w:p w:rsidR="00853876" w:rsidRPr="0039094C" w:rsidRDefault="00853876" w:rsidP="0039094C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</w:p>
    <w:p w:rsidR="00853876" w:rsidRPr="0039094C" w:rsidRDefault="00853876" w:rsidP="0039094C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</w:p>
    <w:p w:rsidR="00853876" w:rsidRPr="0039094C" w:rsidRDefault="00853876" w:rsidP="0039094C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 w:rsidRPr="0039094C">
        <w:rPr>
          <w:rFonts w:ascii="宋体" w:hAnsi="宋体" w:cs="宋体" w:hint="eastAsia"/>
          <w:color w:val="000000"/>
          <w:kern w:val="0"/>
          <w:sz w:val="24"/>
        </w:rPr>
        <w:t>6.   求一个数的百分之几是多少</w:t>
      </w:r>
      <w:r w:rsidR="00871B2B" w:rsidRPr="0039094C">
        <w:rPr>
          <w:rFonts w:ascii="宋体" w:hAnsi="宋体" w:cs="宋体" w:hint="eastAsia"/>
          <w:color w:val="000000"/>
          <w:kern w:val="0"/>
          <w:sz w:val="24"/>
        </w:rPr>
        <w:t>的问题</w:t>
      </w:r>
      <w:r w:rsidRPr="0039094C">
        <w:rPr>
          <w:rFonts w:ascii="宋体" w:hAnsi="宋体" w:cs="宋体" w:hint="eastAsia"/>
          <w:color w:val="000000"/>
          <w:kern w:val="0"/>
          <w:sz w:val="24"/>
        </w:rPr>
        <w:t xml:space="preserve">： </w:t>
      </w:r>
      <w:r w:rsidR="00871B2B" w:rsidRPr="0039094C">
        <w:rPr>
          <w:rFonts w:ascii="宋体" w:hAnsi="宋体" w:cs="宋体" w:hint="eastAsia"/>
          <w:color w:val="000000"/>
          <w:kern w:val="0"/>
          <w:sz w:val="24"/>
        </w:rPr>
        <w:t>单位“1”×百分比=部分数量</w:t>
      </w:r>
    </w:p>
    <w:p w:rsidR="00871B2B" w:rsidRPr="0039094C" w:rsidRDefault="00871B2B" w:rsidP="0039094C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</w:p>
    <w:p w:rsidR="00871B2B" w:rsidRPr="0039094C" w:rsidRDefault="00871B2B" w:rsidP="0039094C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 w:rsidRPr="0039094C">
        <w:rPr>
          <w:rFonts w:ascii="宋体" w:hAnsi="宋体" w:cs="宋体" w:hint="eastAsia"/>
          <w:color w:val="000000"/>
          <w:kern w:val="0"/>
          <w:sz w:val="24"/>
        </w:rPr>
        <w:t>例1  将下列分数化成百分数(本节课下课前找老师背诵)</w:t>
      </w:r>
    </w:p>
    <w:p w:rsidR="00871B2B" w:rsidRPr="0039094C" w:rsidRDefault="00871B2B" w:rsidP="0039094C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 w:rsidRPr="0039094C">
        <w:rPr>
          <w:rFonts w:ascii="宋体" w:hAnsi="宋体" w:cs="宋体" w:hint="eastAsia"/>
          <w:color w:val="000000"/>
          <w:kern w:val="0"/>
          <w:sz w:val="24"/>
        </w:rPr>
        <w:t>1/2=              1/4=              1/8=             1/10=</w:t>
      </w:r>
    </w:p>
    <w:p w:rsidR="00871B2B" w:rsidRPr="0039094C" w:rsidRDefault="00500ED2" w:rsidP="0039094C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3</w:t>
      </w:r>
      <w:r w:rsidR="00871B2B" w:rsidRPr="0039094C">
        <w:rPr>
          <w:rFonts w:ascii="宋体" w:hAnsi="宋体" w:cs="宋体" w:hint="eastAsia"/>
          <w:color w:val="000000"/>
          <w:kern w:val="0"/>
          <w:sz w:val="24"/>
        </w:rPr>
        <w:t>/8=              5/8=              7/8=             3/4=</w:t>
      </w:r>
    </w:p>
    <w:p w:rsidR="00871B2B" w:rsidRPr="0039094C" w:rsidRDefault="00871B2B" w:rsidP="0039094C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</w:p>
    <w:p w:rsidR="00871B2B" w:rsidRPr="0039094C" w:rsidRDefault="00871B2B" w:rsidP="0039094C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 w:rsidRPr="0039094C">
        <w:rPr>
          <w:rFonts w:ascii="宋体" w:hAnsi="宋体" w:cs="宋体" w:hint="eastAsia"/>
          <w:color w:val="000000"/>
          <w:kern w:val="0"/>
          <w:sz w:val="24"/>
        </w:rPr>
        <w:t>例2   说出每题中百分数的意义。</w:t>
      </w:r>
    </w:p>
    <w:p w:rsidR="000104F9" w:rsidRDefault="00871B2B" w:rsidP="0039094C">
      <w:pPr>
        <w:pStyle w:val="a5"/>
        <w:widowControl/>
        <w:numPr>
          <w:ilvl w:val="0"/>
          <w:numId w:val="7"/>
        </w:numPr>
        <w:wordWrap w:val="0"/>
        <w:ind w:firstLineChars="0"/>
        <w:jc w:val="left"/>
        <w:rPr>
          <w:rFonts w:ascii="宋体" w:hAnsi="宋体" w:cs="宋体"/>
          <w:color w:val="000000"/>
          <w:kern w:val="0"/>
          <w:sz w:val="24"/>
        </w:rPr>
      </w:pPr>
      <w:r w:rsidRPr="000104F9">
        <w:rPr>
          <w:rFonts w:ascii="宋体" w:hAnsi="宋体" w:cs="宋体" w:hint="eastAsia"/>
          <w:color w:val="000000"/>
          <w:kern w:val="0"/>
          <w:sz w:val="24"/>
        </w:rPr>
        <w:t xml:space="preserve">六一班的近视率是25%，表示（             </w:t>
      </w:r>
      <w:r w:rsidR="0039094C" w:rsidRPr="000104F9">
        <w:rPr>
          <w:rFonts w:ascii="宋体" w:hAnsi="宋体" w:cs="宋体" w:hint="eastAsia"/>
          <w:color w:val="000000"/>
          <w:kern w:val="0"/>
          <w:sz w:val="24"/>
        </w:rPr>
        <w:t xml:space="preserve">                          </w:t>
      </w:r>
      <w:r w:rsidRPr="000104F9">
        <w:rPr>
          <w:rFonts w:ascii="宋体" w:hAnsi="宋体" w:cs="宋体" w:hint="eastAsia"/>
          <w:color w:val="000000"/>
          <w:kern w:val="0"/>
          <w:sz w:val="24"/>
        </w:rPr>
        <w:t>）。</w:t>
      </w:r>
    </w:p>
    <w:p w:rsidR="000104F9" w:rsidRDefault="00871B2B" w:rsidP="0039094C">
      <w:pPr>
        <w:pStyle w:val="a5"/>
        <w:widowControl/>
        <w:numPr>
          <w:ilvl w:val="0"/>
          <w:numId w:val="7"/>
        </w:numPr>
        <w:wordWrap w:val="0"/>
        <w:ind w:firstLineChars="0"/>
        <w:jc w:val="left"/>
        <w:rPr>
          <w:rFonts w:ascii="宋体" w:hAnsi="宋体" w:cs="宋体"/>
          <w:color w:val="000000"/>
          <w:kern w:val="0"/>
          <w:sz w:val="24"/>
        </w:rPr>
      </w:pPr>
      <w:r w:rsidRPr="000104F9">
        <w:rPr>
          <w:rFonts w:ascii="宋体" w:hAnsi="宋体" w:cs="宋体" w:hint="eastAsia"/>
          <w:color w:val="000000"/>
          <w:kern w:val="0"/>
          <w:sz w:val="24"/>
        </w:rPr>
        <w:t xml:space="preserve">一瓶饮料的含糖量约是30%，表示（            </w:t>
      </w:r>
      <w:r w:rsidR="000104F9">
        <w:rPr>
          <w:rFonts w:ascii="宋体" w:hAnsi="宋体" w:cs="宋体" w:hint="eastAsia"/>
          <w:color w:val="000000"/>
          <w:kern w:val="0"/>
          <w:sz w:val="24"/>
        </w:rPr>
        <w:t xml:space="preserve">   </w:t>
      </w:r>
      <w:r w:rsidR="0039094C" w:rsidRPr="000104F9">
        <w:rPr>
          <w:rFonts w:ascii="宋体" w:hAnsi="宋体" w:cs="宋体" w:hint="eastAsia"/>
          <w:color w:val="000000"/>
          <w:kern w:val="0"/>
          <w:sz w:val="24"/>
        </w:rPr>
        <w:t xml:space="preserve">                    </w:t>
      </w:r>
      <w:r w:rsidRPr="000104F9">
        <w:rPr>
          <w:rFonts w:ascii="宋体" w:hAnsi="宋体" w:cs="宋体" w:hint="eastAsia"/>
          <w:color w:val="000000"/>
          <w:kern w:val="0"/>
          <w:sz w:val="24"/>
        </w:rPr>
        <w:t>）。</w:t>
      </w:r>
    </w:p>
    <w:p w:rsidR="00853876" w:rsidRPr="000104F9" w:rsidRDefault="002D2FB1" w:rsidP="0039094C">
      <w:pPr>
        <w:pStyle w:val="a5"/>
        <w:widowControl/>
        <w:numPr>
          <w:ilvl w:val="0"/>
          <w:numId w:val="7"/>
        </w:numPr>
        <w:wordWrap w:val="0"/>
        <w:ind w:firstLineChars="0"/>
        <w:jc w:val="left"/>
        <w:rPr>
          <w:rFonts w:ascii="宋体" w:hAnsi="宋体" w:cs="宋体"/>
          <w:color w:val="000000"/>
          <w:kern w:val="0"/>
          <w:sz w:val="24"/>
        </w:rPr>
      </w:pPr>
      <w:r w:rsidRPr="000104F9">
        <w:rPr>
          <w:rFonts w:ascii="宋体" w:hAnsi="宋体" w:cs="宋体" w:hint="eastAsia"/>
          <w:color w:val="000000"/>
          <w:kern w:val="0"/>
          <w:sz w:val="24"/>
        </w:rPr>
        <w:t xml:space="preserve">一批小麦的出粉率是97%，表示（            </w:t>
      </w:r>
      <w:r w:rsidR="000104F9">
        <w:rPr>
          <w:rFonts w:ascii="宋体" w:hAnsi="宋体" w:cs="宋体" w:hint="eastAsia"/>
          <w:color w:val="000000"/>
          <w:kern w:val="0"/>
          <w:sz w:val="24"/>
        </w:rPr>
        <w:t xml:space="preserve"> </w:t>
      </w:r>
      <w:r w:rsidR="0039094C" w:rsidRPr="000104F9">
        <w:rPr>
          <w:rFonts w:ascii="宋体" w:hAnsi="宋体" w:cs="宋体" w:hint="eastAsia"/>
          <w:color w:val="000000"/>
          <w:kern w:val="0"/>
          <w:sz w:val="24"/>
        </w:rPr>
        <w:t xml:space="preserve">                        </w:t>
      </w:r>
      <w:r w:rsidRPr="000104F9">
        <w:rPr>
          <w:rFonts w:ascii="宋体" w:hAnsi="宋体" w:cs="宋体" w:hint="eastAsia"/>
          <w:color w:val="000000"/>
          <w:kern w:val="0"/>
          <w:sz w:val="24"/>
        </w:rPr>
        <w:t>）。</w:t>
      </w:r>
    </w:p>
    <w:p w:rsidR="002D2FB1" w:rsidRPr="0039094C" w:rsidRDefault="002D2FB1" w:rsidP="0039094C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</w:p>
    <w:p w:rsidR="002D2FB1" w:rsidRPr="0039094C" w:rsidRDefault="002D2FB1" w:rsidP="0039094C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 w:rsidRPr="0039094C">
        <w:rPr>
          <w:rFonts w:ascii="宋体" w:hAnsi="宋体" w:cs="宋体" w:hint="eastAsia"/>
          <w:color w:val="000000"/>
          <w:kern w:val="0"/>
          <w:sz w:val="24"/>
        </w:rPr>
        <w:t xml:space="preserve">例3 </w:t>
      </w:r>
    </w:p>
    <w:p w:rsidR="000104F9" w:rsidRDefault="002D2FB1" w:rsidP="0039094C">
      <w:pPr>
        <w:pStyle w:val="a5"/>
        <w:widowControl/>
        <w:numPr>
          <w:ilvl w:val="0"/>
          <w:numId w:val="8"/>
        </w:numPr>
        <w:wordWrap w:val="0"/>
        <w:ind w:firstLineChars="0"/>
        <w:jc w:val="left"/>
        <w:rPr>
          <w:rFonts w:ascii="宋体" w:hAnsi="宋体" w:cs="宋体"/>
          <w:color w:val="000000"/>
          <w:kern w:val="0"/>
          <w:sz w:val="24"/>
        </w:rPr>
      </w:pPr>
      <w:r w:rsidRPr="000104F9">
        <w:rPr>
          <w:rFonts w:ascii="宋体" w:hAnsi="宋体" w:cs="宋体" w:hint="eastAsia"/>
          <w:color w:val="000000"/>
          <w:kern w:val="0"/>
          <w:sz w:val="24"/>
        </w:rPr>
        <w:t xml:space="preserve">一根绳子长1/2m，就是说50%m。                </w:t>
      </w:r>
      <w:r w:rsidR="000104F9">
        <w:rPr>
          <w:rFonts w:ascii="宋体" w:hAnsi="宋体" w:cs="宋体" w:hint="eastAsia"/>
          <w:color w:val="000000"/>
          <w:kern w:val="0"/>
          <w:sz w:val="24"/>
        </w:rPr>
        <w:t xml:space="preserve">             </w:t>
      </w:r>
      <w:r w:rsidRPr="000104F9">
        <w:rPr>
          <w:rFonts w:ascii="宋体" w:hAnsi="宋体" w:cs="宋体" w:hint="eastAsia"/>
          <w:color w:val="000000"/>
          <w:kern w:val="0"/>
          <w:sz w:val="24"/>
        </w:rPr>
        <w:t>（      ）</w:t>
      </w:r>
    </w:p>
    <w:p w:rsidR="000104F9" w:rsidRDefault="002D2FB1" w:rsidP="0039094C">
      <w:pPr>
        <w:pStyle w:val="a5"/>
        <w:widowControl/>
        <w:numPr>
          <w:ilvl w:val="0"/>
          <w:numId w:val="8"/>
        </w:numPr>
        <w:wordWrap w:val="0"/>
        <w:ind w:firstLineChars="0"/>
        <w:jc w:val="left"/>
        <w:rPr>
          <w:rFonts w:ascii="宋体" w:hAnsi="宋体" w:cs="宋体"/>
          <w:color w:val="000000"/>
          <w:kern w:val="0"/>
          <w:sz w:val="24"/>
        </w:rPr>
      </w:pPr>
      <w:r w:rsidRPr="000104F9">
        <w:rPr>
          <w:rFonts w:ascii="宋体" w:hAnsi="宋体" w:cs="宋体" w:hint="eastAsia"/>
          <w:color w:val="000000"/>
          <w:kern w:val="0"/>
          <w:sz w:val="24"/>
        </w:rPr>
        <w:t>今天的出勤率是98%，表示2人没有到。</w:t>
      </w:r>
      <w:r w:rsidR="0039094C" w:rsidRPr="000104F9">
        <w:rPr>
          <w:rFonts w:ascii="宋体" w:hAnsi="宋体" w:cs="宋体" w:hint="eastAsia"/>
          <w:color w:val="000000"/>
          <w:kern w:val="0"/>
          <w:sz w:val="24"/>
        </w:rPr>
        <w:t xml:space="preserve">                  </w:t>
      </w:r>
      <w:r w:rsidR="000104F9">
        <w:rPr>
          <w:rFonts w:ascii="宋体" w:hAnsi="宋体" w:cs="宋体" w:hint="eastAsia"/>
          <w:color w:val="000000"/>
          <w:kern w:val="0"/>
          <w:sz w:val="24"/>
        </w:rPr>
        <w:t xml:space="preserve"> </w:t>
      </w:r>
      <w:r w:rsidRPr="000104F9">
        <w:rPr>
          <w:rFonts w:ascii="宋体" w:hAnsi="宋体" w:cs="宋体" w:hint="eastAsia"/>
          <w:color w:val="000000"/>
          <w:kern w:val="0"/>
          <w:sz w:val="24"/>
        </w:rPr>
        <w:t xml:space="preserve">   （      ）</w:t>
      </w:r>
    </w:p>
    <w:p w:rsidR="000104F9" w:rsidRDefault="002D2FB1" w:rsidP="0039094C">
      <w:pPr>
        <w:pStyle w:val="a5"/>
        <w:widowControl/>
        <w:numPr>
          <w:ilvl w:val="0"/>
          <w:numId w:val="8"/>
        </w:numPr>
        <w:wordWrap w:val="0"/>
        <w:ind w:firstLineChars="0"/>
        <w:jc w:val="left"/>
        <w:rPr>
          <w:rFonts w:ascii="宋体" w:hAnsi="宋体" w:cs="宋体"/>
          <w:color w:val="000000"/>
          <w:kern w:val="0"/>
          <w:sz w:val="24"/>
        </w:rPr>
      </w:pPr>
      <w:r w:rsidRPr="000104F9">
        <w:rPr>
          <w:rFonts w:ascii="宋体" w:hAnsi="宋体" w:cs="宋体" w:hint="eastAsia"/>
          <w:color w:val="000000"/>
          <w:kern w:val="0"/>
          <w:sz w:val="24"/>
        </w:rPr>
        <w:t>把5g糖放入100g水中，那么糖水的含糖率是5%。</w:t>
      </w:r>
      <w:r w:rsidR="000104F9">
        <w:rPr>
          <w:rFonts w:ascii="宋体" w:hAnsi="宋体" w:cs="宋体" w:hint="eastAsia"/>
          <w:color w:val="000000"/>
          <w:kern w:val="0"/>
          <w:sz w:val="24"/>
        </w:rPr>
        <w:t xml:space="preserve">           </w:t>
      </w:r>
      <w:r w:rsidRPr="000104F9">
        <w:rPr>
          <w:rFonts w:ascii="宋体" w:hAnsi="宋体" w:cs="宋体" w:hint="eastAsia"/>
          <w:color w:val="000000"/>
          <w:kern w:val="0"/>
          <w:sz w:val="24"/>
        </w:rPr>
        <w:t xml:space="preserve">（      </w:t>
      </w:r>
      <w:r w:rsidR="000104F9">
        <w:rPr>
          <w:rFonts w:ascii="宋体" w:hAnsi="宋体" w:cs="宋体" w:hint="eastAsia"/>
          <w:color w:val="000000"/>
          <w:kern w:val="0"/>
          <w:sz w:val="24"/>
        </w:rPr>
        <w:t>）</w:t>
      </w:r>
    </w:p>
    <w:p w:rsidR="000104F9" w:rsidRDefault="002D2FB1" w:rsidP="0039094C">
      <w:pPr>
        <w:pStyle w:val="a5"/>
        <w:widowControl/>
        <w:numPr>
          <w:ilvl w:val="0"/>
          <w:numId w:val="8"/>
        </w:numPr>
        <w:wordWrap w:val="0"/>
        <w:ind w:firstLineChars="0"/>
        <w:jc w:val="left"/>
        <w:rPr>
          <w:rFonts w:ascii="宋体" w:hAnsi="宋体" w:cs="宋体"/>
          <w:color w:val="000000"/>
          <w:kern w:val="0"/>
          <w:sz w:val="24"/>
        </w:rPr>
      </w:pPr>
      <w:r w:rsidRPr="000104F9">
        <w:rPr>
          <w:rFonts w:ascii="宋体" w:hAnsi="宋体" w:cs="宋体" w:hint="eastAsia"/>
          <w:color w:val="000000"/>
          <w:kern w:val="0"/>
          <w:sz w:val="24"/>
        </w:rPr>
        <w:t>一个</w:t>
      </w:r>
      <w:r w:rsidR="00500ED2">
        <w:rPr>
          <w:rFonts w:ascii="宋体" w:hAnsi="宋体" w:cs="宋体" w:hint="eastAsia"/>
          <w:color w:val="000000"/>
          <w:kern w:val="0"/>
          <w:sz w:val="24"/>
        </w:rPr>
        <w:t>百分数的百分号去掉，那</w:t>
      </w:r>
      <w:r w:rsidRPr="000104F9">
        <w:rPr>
          <w:rFonts w:ascii="宋体" w:hAnsi="宋体" w:cs="宋体" w:hint="eastAsia"/>
          <w:color w:val="000000"/>
          <w:kern w:val="0"/>
          <w:sz w:val="24"/>
        </w:rPr>
        <w:t>这个</w:t>
      </w:r>
      <w:r w:rsidR="00500ED2">
        <w:rPr>
          <w:rFonts w:ascii="宋体" w:hAnsi="宋体" w:cs="宋体" w:hint="eastAsia"/>
          <w:color w:val="000000"/>
          <w:kern w:val="0"/>
          <w:sz w:val="24"/>
        </w:rPr>
        <w:t>百</w:t>
      </w:r>
      <w:r w:rsidRPr="000104F9">
        <w:rPr>
          <w:rFonts w:ascii="宋体" w:hAnsi="宋体" w:cs="宋体" w:hint="eastAsia"/>
          <w:color w:val="000000"/>
          <w:kern w:val="0"/>
          <w:sz w:val="24"/>
        </w:rPr>
        <w:t>分数就扩大到原来的100</w:t>
      </w:r>
      <w:r w:rsidR="00500ED2">
        <w:rPr>
          <w:rFonts w:ascii="宋体" w:hAnsi="宋体" w:cs="宋体" w:hint="eastAsia"/>
          <w:color w:val="000000"/>
          <w:kern w:val="0"/>
          <w:sz w:val="24"/>
        </w:rPr>
        <w:t>倍。</w:t>
      </w:r>
      <w:r w:rsidRPr="000104F9">
        <w:rPr>
          <w:rFonts w:ascii="宋体" w:hAnsi="宋体" w:cs="宋体" w:hint="eastAsia"/>
          <w:color w:val="000000"/>
          <w:kern w:val="0"/>
          <w:sz w:val="24"/>
        </w:rPr>
        <w:t>（      ）</w:t>
      </w:r>
    </w:p>
    <w:p w:rsidR="002D2FB1" w:rsidRPr="000104F9" w:rsidRDefault="002D2FB1" w:rsidP="0039094C">
      <w:pPr>
        <w:pStyle w:val="a5"/>
        <w:widowControl/>
        <w:numPr>
          <w:ilvl w:val="0"/>
          <w:numId w:val="8"/>
        </w:numPr>
        <w:wordWrap w:val="0"/>
        <w:ind w:firstLineChars="0"/>
        <w:jc w:val="left"/>
        <w:rPr>
          <w:rFonts w:ascii="宋体" w:hAnsi="宋体" w:cs="宋体"/>
          <w:color w:val="000000"/>
          <w:kern w:val="0"/>
          <w:sz w:val="24"/>
        </w:rPr>
      </w:pPr>
      <w:r w:rsidRPr="000104F9">
        <w:rPr>
          <w:rFonts w:ascii="宋体" w:hAnsi="宋体" w:cs="宋体" w:hint="eastAsia"/>
          <w:color w:val="000000"/>
          <w:kern w:val="0"/>
          <w:sz w:val="24"/>
        </w:rPr>
        <w:t>树苗的成活率，芝麻的出油率，种子的发芽率都不可能超过100%。（      ）</w:t>
      </w:r>
    </w:p>
    <w:p w:rsidR="002D2FB1" w:rsidRPr="0039094C" w:rsidRDefault="002D2FB1" w:rsidP="0039094C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</w:p>
    <w:p w:rsidR="002D2FB1" w:rsidRPr="0039094C" w:rsidRDefault="002D2FB1" w:rsidP="0039094C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 w:rsidRPr="0039094C">
        <w:rPr>
          <w:rFonts w:ascii="宋体" w:hAnsi="宋体" w:cs="宋体" w:hint="eastAsia"/>
          <w:color w:val="000000"/>
          <w:kern w:val="0"/>
          <w:sz w:val="24"/>
        </w:rPr>
        <w:t>例4  六一班同学参加体育达标测试，达标人数是未达标人数的22/3</w:t>
      </w:r>
      <w:r w:rsidRPr="0039094C">
        <w:rPr>
          <w:rFonts w:ascii="宋体" w:hAnsi="宋体" w:cs="宋体"/>
          <w:color w:val="000000"/>
          <w:kern w:val="0"/>
          <w:sz w:val="24"/>
        </w:rPr>
        <w:t>,</w:t>
      </w:r>
      <w:r w:rsidRPr="0039094C">
        <w:rPr>
          <w:rFonts w:ascii="宋体" w:hAnsi="宋体" w:cs="宋体" w:hint="eastAsia"/>
          <w:color w:val="000000"/>
          <w:kern w:val="0"/>
          <w:sz w:val="24"/>
        </w:rPr>
        <w:t>那么六一班的体育达标率的是多少？</w:t>
      </w:r>
    </w:p>
    <w:p w:rsidR="002D2FB1" w:rsidRPr="0039094C" w:rsidRDefault="002D2FB1" w:rsidP="0039094C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</w:p>
    <w:p w:rsidR="002D2FB1" w:rsidRPr="0039094C" w:rsidRDefault="002D2FB1" w:rsidP="0039094C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</w:p>
    <w:p w:rsidR="002D2FB1" w:rsidRPr="0039094C" w:rsidRDefault="002D2FB1" w:rsidP="0039094C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</w:p>
    <w:p w:rsidR="002D2FB1" w:rsidRPr="0039094C" w:rsidRDefault="002D2FB1" w:rsidP="0039094C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 w:rsidRPr="0039094C">
        <w:rPr>
          <w:rFonts w:ascii="宋体" w:hAnsi="宋体" w:cs="宋体" w:hint="eastAsia"/>
          <w:color w:val="000000"/>
          <w:kern w:val="0"/>
          <w:sz w:val="24"/>
        </w:rPr>
        <w:lastRenderedPageBreak/>
        <w:t>例5</w:t>
      </w:r>
      <w:r w:rsidR="0039094C" w:rsidRPr="0039094C">
        <w:rPr>
          <w:rFonts w:ascii="宋体" w:hAnsi="宋体" w:cs="宋体" w:hint="eastAsia"/>
          <w:color w:val="000000"/>
          <w:kern w:val="0"/>
          <w:sz w:val="24"/>
        </w:rPr>
        <w:t>小亮上午做了15道题，正确率是80%，下午做了25道题，正确率是92%，那么小亮一天的做题正确率是多少？</w:t>
      </w:r>
    </w:p>
    <w:p w:rsidR="0039094C" w:rsidRDefault="0039094C" w:rsidP="0039094C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</w:p>
    <w:p w:rsidR="000104F9" w:rsidRDefault="000104F9" w:rsidP="0039094C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</w:p>
    <w:p w:rsidR="000104F9" w:rsidRDefault="000104F9" w:rsidP="0039094C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</w:p>
    <w:p w:rsidR="000104F9" w:rsidRPr="0039094C" w:rsidRDefault="000104F9" w:rsidP="0039094C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</w:p>
    <w:p w:rsidR="0039094C" w:rsidRPr="0039094C" w:rsidRDefault="0039094C" w:rsidP="0039094C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 w:rsidRPr="0039094C">
        <w:rPr>
          <w:rFonts w:ascii="宋体" w:hAnsi="宋体" w:cs="宋体" w:hint="eastAsia"/>
          <w:color w:val="000000"/>
          <w:kern w:val="0"/>
          <w:sz w:val="24"/>
        </w:rPr>
        <w:t>练习巩固</w:t>
      </w:r>
    </w:p>
    <w:p w:rsidR="0039094C" w:rsidRDefault="0039094C" w:rsidP="0039094C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 w:rsidRPr="0039094C">
        <w:rPr>
          <w:rFonts w:ascii="宋体" w:hAnsi="宋体" w:cs="宋体"/>
          <w:color w:val="000000"/>
          <w:kern w:val="0"/>
          <w:sz w:val="24"/>
        </w:rPr>
        <w:t>一、</w:t>
      </w:r>
      <w:r>
        <w:rPr>
          <w:rFonts w:ascii="宋体" w:hAnsi="宋体" w:cs="宋体" w:hint="eastAsia"/>
          <w:color w:val="000000"/>
          <w:kern w:val="0"/>
          <w:sz w:val="24"/>
        </w:rPr>
        <w:t>填表。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5"/>
        <w:gridCol w:w="1260"/>
        <w:gridCol w:w="1260"/>
        <w:gridCol w:w="1260"/>
        <w:gridCol w:w="1260"/>
        <w:gridCol w:w="1245"/>
      </w:tblGrid>
      <w:tr w:rsidR="0039094C" w:rsidTr="002E1EBB">
        <w:trPr>
          <w:trHeight w:val="615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94C" w:rsidRDefault="0039094C" w:rsidP="0039094C">
            <w:pPr>
              <w:widowControl/>
              <w:wordWrap w:val="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分数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94C" w:rsidRPr="0039094C" w:rsidRDefault="0039094C" w:rsidP="0039094C">
            <w:pPr>
              <w:widowControl/>
              <w:wordWrap w:val="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39094C">
              <w:rPr>
                <w:rFonts w:ascii="宋体" w:hAnsi="宋体" w:cs="宋体"/>
                <w:color w:val="000000"/>
                <w:kern w:val="0"/>
                <w:sz w:val="24"/>
              </w:rPr>
              <w:object w:dxaOrig="2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31.5pt;mso-wrap-style:square;mso-position-horizontal-relative:page;mso-position-vertical-relative:page" o:ole="">
                  <v:imagedata r:id="rId8" o:title=""/>
                </v:shape>
                <o:OLEObject Type="Embed" ProgID="Equation.DSMT4" ShapeID="_x0000_i1025" DrawAspect="Content" ObjectID="_1480592552" r:id="rId9"/>
              </w:objec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94C" w:rsidRDefault="0039094C" w:rsidP="0039094C">
            <w:pPr>
              <w:widowControl/>
              <w:wordWrap w:val="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94C" w:rsidRDefault="0039094C" w:rsidP="0039094C">
            <w:pPr>
              <w:widowControl/>
              <w:wordWrap w:val="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94C" w:rsidRPr="0039094C" w:rsidRDefault="0039094C" w:rsidP="0039094C">
            <w:pPr>
              <w:widowControl/>
              <w:wordWrap w:val="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39094C">
              <w:rPr>
                <w:rFonts w:ascii="宋体" w:hAnsi="宋体" w:cs="宋体"/>
                <w:color w:val="000000"/>
                <w:kern w:val="0"/>
                <w:sz w:val="24"/>
              </w:rPr>
              <w:object w:dxaOrig="240" w:dyaOrig="620">
                <v:shape id="_x0000_i1026" type="#_x0000_t75" style="width:12pt;height:31.5pt;mso-wrap-style:square;mso-position-horizontal-relative:page;mso-position-vertical-relative:page" o:ole="">
                  <v:imagedata r:id="rId10" o:title=""/>
                </v:shape>
                <o:OLEObject Type="Embed" ProgID="Equation.DSMT4" ShapeID="_x0000_i1026" DrawAspect="Content" ObjectID="_1480592553" r:id="rId11"/>
              </w:objec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94C" w:rsidRDefault="0039094C" w:rsidP="0039094C">
            <w:pPr>
              <w:widowControl/>
              <w:wordWrap w:val="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39094C" w:rsidTr="002E1EBB">
        <w:trPr>
          <w:trHeight w:val="600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94C" w:rsidRDefault="0039094C" w:rsidP="0039094C">
            <w:pPr>
              <w:widowControl/>
              <w:wordWrap w:val="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小数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94C" w:rsidRDefault="0039094C" w:rsidP="0039094C">
            <w:pPr>
              <w:widowControl/>
              <w:wordWrap w:val="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94C" w:rsidRPr="0039094C" w:rsidRDefault="0039094C" w:rsidP="0039094C">
            <w:pPr>
              <w:widowControl/>
              <w:wordWrap w:val="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39094C">
              <w:rPr>
                <w:rFonts w:ascii="宋体" w:hAnsi="宋体" w:cs="宋体"/>
                <w:color w:val="000000"/>
                <w:kern w:val="0"/>
                <w:sz w:val="24"/>
              </w:rPr>
              <w:t>0.</w:t>
            </w:r>
            <w:r w:rsidRPr="0039094C">
              <w:rPr>
                <w:rFonts w:ascii="宋体" w:hAnsi="宋体" w:cs="宋体" w:hint="eastAsia"/>
                <w:color w:val="000000"/>
                <w:kern w:val="0"/>
                <w:sz w:val="24"/>
              </w:rPr>
              <w:t>06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94C" w:rsidRDefault="0039094C" w:rsidP="0039094C">
            <w:pPr>
              <w:widowControl/>
              <w:wordWrap w:val="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94C" w:rsidRDefault="0039094C" w:rsidP="0039094C">
            <w:pPr>
              <w:widowControl/>
              <w:wordWrap w:val="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94C" w:rsidRDefault="0039094C" w:rsidP="0039094C">
            <w:pPr>
              <w:widowControl/>
              <w:wordWrap w:val="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  <w:tr w:rsidR="0039094C" w:rsidRPr="0039094C" w:rsidTr="002E1EBB">
        <w:trPr>
          <w:trHeight w:val="630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94C" w:rsidRDefault="0039094C" w:rsidP="0039094C">
            <w:pPr>
              <w:widowControl/>
              <w:wordWrap w:val="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百分数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94C" w:rsidRDefault="0039094C" w:rsidP="0039094C">
            <w:pPr>
              <w:widowControl/>
              <w:wordWrap w:val="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94C" w:rsidRDefault="0039094C" w:rsidP="0039094C">
            <w:pPr>
              <w:widowControl/>
              <w:wordWrap w:val="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94C" w:rsidRPr="0039094C" w:rsidRDefault="0039094C" w:rsidP="0039094C">
            <w:pPr>
              <w:widowControl/>
              <w:wordWrap w:val="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39094C">
              <w:rPr>
                <w:rFonts w:ascii="宋体" w:hAnsi="宋体" w:cs="宋体"/>
                <w:color w:val="000000"/>
                <w:kern w:val="0"/>
                <w:sz w:val="24"/>
              </w:rPr>
              <w:t>45%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94C" w:rsidRDefault="0039094C" w:rsidP="0039094C">
            <w:pPr>
              <w:widowControl/>
              <w:wordWrap w:val="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94C" w:rsidRPr="0039094C" w:rsidRDefault="0039094C" w:rsidP="0039094C">
            <w:pPr>
              <w:widowControl/>
              <w:wordWrap w:val="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39094C">
              <w:rPr>
                <w:rFonts w:ascii="宋体" w:hAnsi="宋体" w:cs="宋体"/>
                <w:color w:val="000000"/>
                <w:kern w:val="0"/>
                <w:sz w:val="24"/>
              </w:rPr>
              <w:t>12.5%</w:t>
            </w:r>
          </w:p>
        </w:tc>
      </w:tr>
    </w:tbl>
    <w:p w:rsidR="0039094C" w:rsidRDefault="0039094C" w:rsidP="0039094C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</w:p>
    <w:p w:rsidR="0039094C" w:rsidRDefault="0039094C" w:rsidP="0039094C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二、判断正误。</w:t>
      </w:r>
    </w:p>
    <w:p w:rsidR="0039094C" w:rsidRDefault="0039094C" w:rsidP="0039094C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 w:rsidRPr="0039094C">
        <w:rPr>
          <w:rFonts w:ascii="宋体" w:hAnsi="宋体" w:cs="宋体"/>
          <w:color w:val="000000"/>
          <w:kern w:val="0"/>
          <w:sz w:val="24"/>
        </w:rPr>
        <w:t>1</w:t>
      </w:r>
      <w:r>
        <w:rPr>
          <w:rFonts w:ascii="宋体" w:hAnsi="宋体" w:cs="宋体" w:hint="eastAsia"/>
          <w:color w:val="000000"/>
          <w:kern w:val="0"/>
          <w:sz w:val="24"/>
        </w:rPr>
        <w:t>、一堆煤，用去了</w:t>
      </w:r>
      <w:r w:rsidRPr="0039094C">
        <w:rPr>
          <w:rFonts w:ascii="宋体" w:hAnsi="宋体" w:cs="宋体" w:hint="eastAsia"/>
          <w:color w:val="000000"/>
          <w:kern w:val="0"/>
          <w:sz w:val="24"/>
        </w:rPr>
        <w:t>8</w:t>
      </w:r>
      <w:r w:rsidRPr="0039094C">
        <w:rPr>
          <w:rFonts w:ascii="宋体" w:hAnsi="宋体" w:cs="宋体"/>
          <w:color w:val="000000"/>
          <w:kern w:val="0"/>
          <w:sz w:val="24"/>
        </w:rPr>
        <w:t>0%</w:t>
      </w:r>
      <w:r>
        <w:rPr>
          <w:rFonts w:ascii="宋体" w:hAnsi="宋体" w:cs="宋体" w:hint="eastAsia"/>
          <w:color w:val="000000"/>
          <w:kern w:val="0"/>
          <w:sz w:val="24"/>
        </w:rPr>
        <w:t>，还剩</w:t>
      </w:r>
      <w:r w:rsidRPr="0039094C">
        <w:rPr>
          <w:rFonts w:ascii="宋体" w:hAnsi="宋体" w:cs="宋体" w:hint="eastAsia"/>
          <w:color w:val="000000"/>
          <w:kern w:val="0"/>
          <w:sz w:val="24"/>
        </w:rPr>
        <w:t>2</w:t>
      </w:r>
      <w:r w:rsidRPr="0039094C">
        <w:rPr>
          <w:rFonts w:ascii="宋体" w:hAnsi="宋体" w:cs="宋体"/>
          <w:color w:val="000000"/>
          <w:kern w:val="0"/>
          <w:sz w:val="24"/>
        </w:rPr>
        <w:t>0%</w:t>
      </w:r>
      <w:r>
        <w:rPr>
          <w:rFonts w:ascii="宋体" w:hAnsi="宋体" w:cs="宋体" w:hint="eastAsia"/>
          <w:color w:val="000000"/>
          <w:kern w:val="0"/>
          <w:sz w:val="24"/>
        </w:rPr>
        <w:t>吨。</w:t>
      </w:r>
      <w:r w:rsidRPr="0039094C">
        <w:rPr>
          <w:rFonts w:ascii="宋体" w:hAnsi="宋体" w:cs="宋体"/>
          <w:color w:val="000000"/>
          <w:kern w:val="0"/>
          <w:sz w:val="24"/>
        </w:rPr>
        <w:t xml:space="preserve">              </w:t>
      </w:r>
      <w:r>
        <w:rPr>
          <w:rFonts w:ascii="宋体" w:hAnsi="宋体" w:cs="宋体" w:hint="eastAsia"/>
          <w:color w:val="000000"/>
          <w:kern w:val="0"/>
          <w:sz w:val="24"/>
        </w:rPr>
        <w:t>（</w:t>
      </w:r>
      <w:r w:rsidRPr="0039094C">
        <w:rPr>
          <w:rFonts w:ascii="宋体" w:hAnsi="宋体" w:cs="宋体"/>
          <w:color w:val="000000"/>
          <w:kern w:val="0"/>
          <w:sz w:val="24"/>
        </w:rPr>
        <w:t xml:space="preserve">    </w:t>
      </w:r>
      <w:r>
        <w:rPr>
          <w:rFonts w:ascii="宋体" w:hAnsi="宋体" w:cs="宋体" w:hint="eastAsia"/>
          <w:color w:val="000000"/>
          <w:kern w:val="0"/>
          <w:sz w:val="24"/>
        </w:rPr>
        <w:t>）</w:t>
      </w:r>
      <w:r w:rsidRPr="0039094C">
        <w:rPr>
          <w:rFonts w:ascii="宋体" w:hAnsi="宋体" w:cs="宋体"/>
          <w:color w:val="000000"/>
          <w:kern w:val="0"/>
          <w:sz w:val="24"/>
        </w:rPr>
        <w:t xml:space="preserve"> </w:t>
      </w:r>
    </w:p>
    <w:p w:rsidR="0039094C" w:rsidRDefault="0039094C" w:rsidP="0039094C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 w:rsidRPr="0039094C">
        <w:rPr>
          <w:rFonts w:ascii="宋体" w:hAnsi="宋体" w:cs="宋体"/>
          <w:color w:val="000000"/>
          <w:kern w:val="0"/>
          <w:sz w:val="24"/>
        </w:rPr>
        <w:t>2</w:t>
      </w:r>
      <w:r>
        <w:rPr>
          <w:rFonts w:ascii="宋体" w:hAnsi="宋体" w:cs="宋体" w:hint="eastAsia"/>
          <w:color w:val="000000"/>
          <w:kern w:val="0"/>
          <w:sz w:val="24"/>
        </w:rPr>
        <w:t>、李师傅加工了</w:t>
      </w:r>
      <w:r w:rsidRPr="0039094C">
        <w:rPr>
          <w:rFonts w:ascii="宋体" w:hAnsi="宋体" w:cs="宋体"/>
          <w:color w:val="000000"/>
          <w:kern w:val="0"/>
          <w:sz w:val="24"/>
        </w:rPr>
        <w:t>1</w:t>
      </w:r>
      <w:r w:rsidRPr="0039094C">
        <w:rPr>
          <w:rFonts w:ascii="宋体" w:hAnsi="宋体" w:cs="宋体" w:hint="eastAsia"/>
          <w:color w:val="000000"/>
          <w:kern w:val="0"/>
          <w:sz w:val="24"/>
        </w:rPr>
        <w:t>20</w:t>
      </w:r>
      <w:r>
        <w:rPr>
          <w:rFonts w:ascii="宋体" w:hAnsi="宋体" w:cs="宋体" w:hint="eastAsia"/>
          <w:color w:val="000000"/>
          <w:kern w:val="0"/>
          <w:sz w:val="24"/>
        </w:rPr>
        <w:t>个零件，个个合格，合格率就是</w:t>
      </w:r>
      <w:r w:rsidRPr="0039094C">
        <w:rPr>
          <w:rFonts w:ascii="宋体" w:hAnsi="宋体" w:cs="宋体"/>
          <w:color w:val="000000"/>
          <w:kern w:val="0"/>
          <w:sz w:val="24"/>
        </w:rPr>
        <w:t>1</w:t>
      </w:r>
      <w:r w:rsidRPr="0039094C">
        <w:rPr>
          <w:rFonts w:ascii="宋体" w:hAnsi="宋体" w:cs="宋体" w:hint="eastAsia"/>
          <w:color w:val="000000"/>
          <w:kern w:val="0"/>
          <w:sz w:val="24"/>
        </w:rPr>
        <w:t>20</w:t>
      </w:r>
      <w:r w:rsidRPr="0039094C">
        <w:rPr>
          <w:rFonts w:ascii="宋体" w:hAnsi="宋体" w:cs="宋体"/>
          <w:color w:val="000000"/>
          <w:kern w:val="0"/>
          <w:sz w:val="24"/>
        </w:rPr>
        <w:t>%</w:t>
      </w:r>
      <w:r>
        <w:rPr>
          <w:rFonts w:ascii="宋体" w:hAnsi="宋体" w:cs="宋体" w:hint="eastAsia"/>
          <w:color w:val="000000"/>
          <w:kern w:val="0"/>
          <w:sz w:val="24"/>
        </w:rPr>
        <w:t>。（</w:t>
      </w:r>
      <w:r w:rsidRPr="0039094C">
        <w:rPr>
          <w:rFonts w:ascii="宋体" w:hAnsi="宋体" w:cs="宋体"/>
          <w:color w:val="000000"/>
          <w:kern w:val="0"/>
          <w:sz w:val="24"/>
        </w:rPr>
        <w:t xml:space="preserve">    </w:t>
      </w:r>
      <w:r>
        <w:rPr>
          <w:rFonts w:ascii="宋体" w:hAnsi="宋体" w:cs="宋体" w:hint="eastAsia"/>
          <w:color w:val="000000"/>
          <w:kern w:val="0"/>
          <w:sz w:val="24"/>
        </w:rPr>
        <w:t>）</w:t>
      </w:r>
    </w:p>
    <w:p w:rsidR="0039094C" w:rsidRDefault="0039094C" w:rsidP="0039094C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 w:rsidRPr="0039094C">
        <w:rPr>
          <w:rFonts w:ascii="宋体" w:hAnsi="宋体" w:cs="宋体"/>
          <w:color w:val="000000"/>
          <w:kern w:val="0"/>
          <w:sz w:val="24"/>
        </w:rPr>
        <w:t>3</w:t>
      </w:r>
      <w:r>
        <w:rPr>
          <w:rFonts w:ascii="宋体" w:hAnsi="宋体" w:cs="宋体" w:hint="eastAsia"/>
          <w:color w:val="000000"/>
          <w:kern w:val="0"/>
          <w:sz w:val="24"/>
        </w:rPr>
        <w:t>、一根绳子长0.8m，也就是说80%m。（    ）</w:t>
      </w:r>
    </w:p>
    <w:p w:rsidR="0039094C" w:rsidRDefault="0039094C" w:rsidP="0039094C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 w:rsidRPr="0039094C">
        <w:rPr>
          <w:rFonts w:ascii="宋体" w:hAnsi="宋体" w:cs="宋体"/>
          <w:color w:val="000000"/>
          <w:kern w:val="0"/>
          <w:sz w:val="24"/>
        </w:rPr>
        <w:t>4</w:t>
      </w:r>
      <w:r>
        <w:rPr>
          <w:rFonts w:ascii="宋体" w:hAnsi="宋体" w:cs="宋体" w:hint="eastAsia"/>
          <w:color w:val="000000"/>
          <w:kern w:val="0"/>
          <w:sz w:val="24"/>
        </w:rPr>
        <w:t>、</w:t>
      </w:r>
      <w:r w:rsidRPr="0039094C">
        <w:rPr>
          <w:rFonts w:ascii="宋体" w:hAnsi="宋体" w:cs="宋体"/>
          <w:color w:val="000000"/>
          <w:kern w:val="0"/>
          <w:sz w:val="24"/>
        </w:rPr>
        <w:t>56.5%</w:t>
      </w:r>
      <w:r>
        <w:rPr>
          <w:rFonts w:ascii="宋体" w:hAnsi="宋体" w:cs="宋体" w:hint="eastAsia"/>
          <w:color w:val="000000"/>
          <w:kern w:val="0"/>
          <w:sz w:val="24"/>
        </w:rPr>
        <w:t>读作百分之五六点五。（    ）</w:t>
      </w:r>
    </w:p>
    <w:p w:rsidR="0039094C" w:rsidRDefault="0039094C" w:rsidP="0039094C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</w:p>
    <w:p w:rsidR="0039094C" w:rsidRDefault="0039094C" w:rsidP="0039094C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三、想一想，填一填。</w:t>
      </w:r>
    </w:p>
    <w:p w:rsidR="0039094C" w:rsidRDefault="0039094C" w:rsidP="0039094C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 w:rsidRPr="0039094C">
        <w:rPr>
          <w:rFonts w:ascii="宋体" w:hAnsi="宋体" w:cs="宋体"/>
          <w:color w:val="000000"/>
          <w:kern w:val="0"/>
          <w:sz w:val="24"/>
        </w:rPr>
        <w:t>1</w:t>
      </w:r>
      <w:r>
        <w:rPr>
          <w:rFonts w:ascii="宋体" w:hAnsi="宋体" w:cs="宋体" w:hint="eastAsia"/>
          <w:color w:val="000000"/>
          <w:kern w:val="0"/>
          <w:sz w:val="24"/>
        </w:rPr>
        <w:t>、</w:t>
      </w:r>
      <w:r w:rsidRPr="0039094C">
        <w:rPr>
          <w:rFonts w:ascii="宋体" w:hAnsi="宋体" w:cs="宋体"/>
          <w:color w:val="000000"/>
          <w:kern w:val="0"/>
          <w:sz w:val="24"/>
        </w:rPr>
        <w:object w:dxaOrig="220" w:dyaOrig="620">
          <v:shape id="_x0000_i1027" type="#_x0000_t75" style="width:10.5pt;height:31.5pt;mso-wrap-style:square;mso-position-horizontal-relative:page;mso-position-vertical-relative:page" o:ole="">
            <v:imagedata r:id="rId12" o:title=""/>
          </v:shape>
          <o:OLEObject Type="Embed" ProgID="Equation.DSMT4" ShapeID="_x0000_i1027" DrawAspect="Content" ObjectID="_1480592554" r:id="rId13"/>
        </w:object>
      </w:r>
      <w:r w:rsidRPr="0039094C">
        <w:rPr>
          <w:rFonts w:ascii="宋体" w:hAnsi="宋体" w:cs="宋体"/>
          <w:color w:val="000000"/>
          <w:kern w:val="0"/>
          <w:sz w:val="24"/>
        </w:rPr>
        <w:t xml:space="preserve"> =</w:t>
      </w:r>
      <w:r>
        <w:rPr>
          <w:rFonts w:ascii="宋体" w:hAnsi="宋体" w:cs="宋体" w:hint="eastAsia"/>
          <w:color w:val="000000"/>
          <w:kern w:val="0"/>
          <w:sz w:val="24"/>
        </w:rPr>
        <w:t>（</w:t>
      </w:r>
      <w:r w:rsidRPr="0039094C">
        <w:rPr>
          <w:rFonts w:ascii="宋体" w:hAnsi="宋体" w:cs="宋体"/>
          <w:color w:val="000000"/>
          <w:kern w:val="0"/>
          <w:sz w:val="24"/>
        </w:rPr>
        <w:t xml:space="preserve">  </w:t>
      </w:r>
      <w:r>
        <w:rPr>
          <w:rFonts w:ascii="宋体" w:hAnsi="宋体" w:cs="宋体" w:hint="eastAsia"/>
          <w:color w:val="000000"/>
          <w:kern w:val="0"/>
          <w:sz w:val="24"/>
        </w:rPr>
        <w:t>）÷（</w:t>
      </w:r>
      <w:r w:rsidRPr="0039094C">
        <w:rPr>
          <w:rFonts w:ascii="宋体" w:hAnsi="宋体" w:cs="宋体"/>
          <w:color w:val="000000"/>
          <w:kern w:val="0"/>
          <w:sz w:val="24"/>
        </w:rPr>
        <w:t xml:space="preserve">  </w:t>
      </w:r>
      <w:r>
        <w:rPr>
          <w:rFonts w:ascii="宋体" w:hAnsi="宋体" w:cs="宋体" w:hint="eastAsia"/>
          <w:color w:val="000000"/>
          <w:kern w:val="0"/>
          <w:sz w:val="24"/>
        </w:rPr>
        <w:t>）</w:t>
      </w:r>
      <w:r w:rsidRPr="0039094C">
        <w:rPr>
          <w:rFonts w:ascii="宋体" w:hAnsi="宋体" w:cs="宋体"/>
          <w:color w:val="000000"/>
          <w:kern w:val="0"/>
          <w:sz w:val="24"/>
        </w:rPr>
        <w:t>=</w:t>
      </w:r>
      <w:r>
        <w:rPr>
          <w:rFonts w:ascii="宋体" w:hAnsi="宋体" w:cs="宋体" w:hint="eastAsia"/>
          <w:color w:val="000000"/>
          <w:kern w:val="0"/>
          <w:sz w:val="24"/>
        </w:rPr>
        <w:t>（</w:t>
      </w:r>
      <w:r w:rsidRPr="0039094C">
        <w:rPr>
          <w:rFonts w:ascii="宋体" w:hAnsi="宋体" w:cs="宋体"/>
          <w:color w:val="000000"/>
          <w:kern w:val="0"/>
          <w:sz w:val="24"/>
        </w:rPr>
        <w:t xml:space="preserve">  </w:t>
      </w:r>
      <w:r>
        <w:rPr>
          <w:rFonts w:ascii="宋体" w:hAnsi="宋体" w:cs="宋体" w:hint="eastAsia"/>
          <w:color w:val="000000"/>
          <w:kern w:val="0"/>
          <w:sz w:val="24"/>
        </w:rPr>
        <w:t>）∶（</w:t>
      </w:r>
      <w:r w:rsidRPr="0039094C">
        <w:rPr>
          <w:rFonts w:ascii="宋体" w:hAnsi="宋体" w:cs="宋体"/>
          <w:color w:val="000000"/>
          <w:kern w:val="0"/>
          <w:sz w:val="24"/>
        </w:rPr>
        <w:t xml:space="preserve">  </w:t>
      </w:r>
      <w:r>
        <w:rPr>
          <w:rFonts w:ascii="宋体" w:hAnsi="宋体" w:cs="宋体" w:hint="eastAsia"/>
          <w:color w:val="000000"/>
          <w:kern w:val="0"/>
          <w:sz w:val="24"/>
        </w:rPr>
        <w:t>）</w:t>
      </w:r>
      <w:r w:rsidRPr="0039094C">
        <w:rPr>
          <w:rFonts w:ascii="宋体" w:hAnsi="宋体" w:cs="宋体"/>
          <w:color w:val="000000"/>
          <w:kern w:val="0"/>
          <w:sz w:val="24"/>
        </w:rPr>
        <w:t>=</w:t>
      </w:r>
      <w:r w:rsidRPr="0039094C">
        <w:rPr>
          <w:rFonts w:ascii="宋体" w:hAnsi="宋体" w:cs="宋体"/>
          <w:color w:val="000000"/>
          <w:kern w:val="0"/>
          <w:sz w:val="24"/>
        </w:rPr>
        <w:object w:dxaOrig="400" w:dyaOrig="660">
          <v:shape id="_x0000_i1028" type="#_x0000_t75" style="width:19.5pt;height:33pt;mso-wrap-style:square;mso-position-horizontal-relative:page;mso-position-vertical-relative:page" o:ole="">
            <v:imagedata r:id="rId14" o:title=""/>
          </v:shape>
          <o:OLEObject Type="Embed" ProgID="Equation.DSMT4" ShapeID="_x0000_i1028" DrawAspect="Content" ObjectID="_1480592555" r:id="rId15"/>
        </w:object>
      </w:r>
      <w:r w:rsidRPr="0039094C">
        <w:rPr>
          <w:rFonts w:ascii="宋体" w:hAnsi="宋体" w:cs="宋体"/>
          <w:color w:val="000000"/>
          <w:kern w:val="0"/>
          <w:sz w:val="24"/>
        </w:rPr>
        <w:t>=</w:t>
      </w:r>
      <w:r>
        <w:rPr>
          <w:rFonts w:ascii="宋体" w:hAnsi="宋体" w:cs="宋体" w:hint="eastAsia"/>
          <w:color w:val="000000"/>
          <w:kern w:val="0"/>
          <w:sz w:val="24"/>
        </w:rPr>
        <w:t>（</w:t>
      </w:r>
      <w:r w:rsidRPr="0039094C">
        <w:rPr>
          <w:rFonts w:ascii="宋体" w:hAnsi="宋体" w:cs="宋体"/>
          <w:color w:val="000000"/>
          <w:kern w:val="0"/>
          <w:sz w:val="24"/>
        </w:rPr>
        <w:t xml:space="preserve">  </w:t>
      </w:r>
      <w:r>
        <w:rPr>
          <w:rFonts w:ascii="宋体" w:hAnsi="宋体" w:cs="宋体" w:hint="eastAsia"/>
          <w:color w:val="000000"/>
          <w:kern w:val="0"/>
          <w:sz w:val="24"/>
        </w:rPr>
        <w:t>）</w:t>
      </w:r>
      <w:r w:rsidRPr="0039094C">
        <w:rPr>
          <w:rFonts w:ascii="宋体" w:hAnsi="宋体" w:cs="宋体"/>
          <w:color w:val="000000"/>
          <w:kern w:val="0"/>
          <w:sz w:val="24"/>
        </w:rPr>
        <w:t xml:space="preserve">%    </w:t>
      </w:r>
    </w:p>
    <w:p w:rsidR="0039094C" w:rsidRDefault="0039094C" w:rsidP="0039094C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 w:rsidRPr="0039094C">
        <w:rPr>
          <w:rFonts w:ascii="宋体" w:hAnsi="宋体" w:cs="宋体"/>
          <w:color w:val="000000"/>
          <w:kern w:val="0"/>
          <w:sz w:val="24"/>
        </w:rPr>
        <w:t>2</w:t>
      </w:r>
      <w:r>
        <w:rPr>
          <w:rFonts w:ascii="宋体" w:hAnsi="宋体" w:cs="宋体" w:hint="eastAsia"/>
          <w:color w:val="000000"/>
          <w:kern w:val="0"/>
          <w:sz w:val="24"/>
        </w:rPr>
        <w:t>、一个数是由</w:t>
      </w:r>
      <w:r w:rsidRPr="0039094C">
        <w:rPr>
          <w:rFonts w:ascii="宋体" w:hAnsi="宋体" w:cs="宋体" w:hint="eastAsia"/>
          <w:color w:val="000000"/>
          <w:kern w:val="0"/>
          <w:sz w:val="24"/>
        </w:rPr>
        <w:t>5</w:t>
      </w:r>
      <w:r>
        <w:rPr>
          <w:rFonts w:ascii="宋体" w:hAnsi="宋体" w:cs="宋体" w:hint="eastAsia"/>
          <w:color w:val="000000"/>
          <w:kern w:val="0"/>
          <w:sz w:val="24"/>
        </w:rPr>
        <w:t>个一和</w:t>
      </w:r>
      <w:r w:rsidRPr="0039094C">
        <w:rPr>
          <w:rFonts w:ascii="宋体" w:hAnsi="宋体" w:cs="宋体" w:hint="eastAsia"/>
          <w:color w:val="000000"/>
          <w:kern w:val="0"/>
          <w:sz w:val="24"/>
        </w:rPr>
        <w:t>3</w:t>
      </w:r>
      <w:r>
        <w:rPr>
          <w:rFonts w:ascii="宋体" w:hAnsi="宋体" w:cs="宋体" w:hint="eastAsia"/>
          <w:color w:val="000000"/>
          <w:kern w:val="0"/>
          <w:sz w:val="24"/>
        </w:rPr>
        <w:t>个百分之一组成的</w:t>
      </w:r>
      <w:r w:rsidRPr="0039094C">
        <w:rPr>
          <w:rFonts w:ascii="宋体" w:hAnsi="宋体" w:cs="宋体"/>
          <w:color w:val="000000"/>
          <w:kern w:val="0"/>
          <w:sz w:val="24"/>
        </w:rPr>
        <w:t>,</w:t>
      </w:r>
      <w:r>
        <w:rPr>
          <w:rFonts w:ascii="宋体" w:hAnsi="宋体" w:cs="宋体" w:hint="eastAsia"/>
          <w:color w:val="000000"/>
          <w:kern w:val="0"/>
          <w:sz w:val="24"/>
        </w:rPr>
        <w:t>这个数写成小数是（</w:t>
      </w:r>
      <w:r w:rsidRPr="0039094C">
        <w:rPr>
          <w:rFonts w:ascii="宋体" w:hAnsi="宋体" w:cs="宋体"/>
          <w:color w:val="000000"/>
          <w:kern w:val="0"/>
          <w:sz w:val="24"/>
        </w:rPr>
        <w:t xml:space="preserve">  </w:t>
      </w:r>
      <w:r>
        <w:rPr>
          <w:rFonts w:ascii="宋体" w:hAnsi="宋体" w:cs="宋体" w:hint="eastAsia"/>
          <w:color w:val="000000"/>
          <w:kern w:val="0"/>
          <w:sz w:val="24"/>
        </w:rPr>
        <w:t>），写成百分数是（</w:t>
      </w:r>
      <w:r w:rsidRPr="0039094C">
        <w:rPr>
          <w:rFonts w:ascii="宋体" w:hAnsi="宋体" w:cs="宋体"/>
          <w:color w:val="000000"/>
          <w:kern w:val="0"/>
          <w:sz w:val="24"/>
        </w:rPr>
        <w:t xml:space="preserve">     </w:t>
      </w:r>
      <w:r>
        <w:rPr>
          <w:rFonts w:ascii="宋体" w:hAnsi="宋体" w:cs="宋体" w:hint="eastAsia"/>
          <w:color w:val="000000"/>
          <w:kern w:val="0"/>
          <w:sz w:val="24"/>
        </w:rPr>
        <w:t>），这个百分数读作（</w:t>
      </w:r>
      <w:r w:rsidRPr="0039094C">
        <w:rPr>
          <w:rFonts w:ascii="宋体" w:hAnsi="宋体" w:cs="宋体"/>
          <w:color w:val="000000"/>
          <w:kern w:val="0"/>
          <w:sz w:val="24"/>
        </w:rPr>
        <w:t xml:space="preserve">     </w:t>
      </w:r>
      <w:r>
        <w:rPr>
          <w:rFonts w:ascii="宋体" w:hAnsi="宋体" w:cs="宋体" w:hint="eastAsia"/>
          <w:color w:val="000000"/>
          <w:kern w:val="0"/>
          <w:sz w:val="24"/>
        </w:rPr>
        <w:t>）。</w:t>
      </w:r>
    </w:p>
    <w:p w:rsidR="0039094C" w:rsidRDefault="0039094C" w:rsidP="0039094C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 w:rsidRPr="0039094C">
        <w:rPr>
          <w:rFonts w:ascii="宋体" w:hAnsi="宋体" w:cs="宋体"/>
          <w:color w:val="000000"/>
          <w:kern w:val="0"/>
          <w:sz w:val="24"/>
        </w:rPr>
        <w:t>3</w:t>
      </w:r>
      <w:r>
        <w:rPr>
          <w:rFonts w:ascii="宋体" w:hAnsi="宋体" w:cs="宋体" w:hint="eastAsia"/>
          <w:color w:val="000000"/>
          <w:kern w:val="0"/>
          <w:sz w:val="24"/>
        </w:rPr>
        <w:t>、甲乙两数的比是</w:t>
      </w:r>
      <w:r w:rsidRPr="0039094C">
        <w:rPr>
          <w:rFonts w:ascii="宋体" w:hAnsi="宋体" w:cs="宋体"/>
          <w:color w:val="000000"/>
          <w:kern w:val="0"/>
          <w:sz w:val="24"/>
        </w:rPr>
        <w:t>3</w:t>
      </w:r>
      <w:r>
        <w:rPr>
          <w:rFonts w:ascii="宋体" w:hAnsi="宋体" w:cs="宋体" w:hint="eastAsia"/>
          <w:color w:val="000000"/>
          <w:kern w:val="0"/>
          <w:sz w:val="24"/>
        </w:rPr>
        <w:t>∶</w:t>
      </w:r>
      <w:r w:rsidRPr="0039094C">
        <w:rPr>
          <w:rFonts w:ascii="宋体" w:hAnsi="宋体" w:cs="宋体"/>
          <w:color w:val="000000"/>
          <w:kern w:val="0"/>
          <w:sz w:val="24"/>
        </w:rPr>
        <w:t>4</w:t>
      </w:r>
      <w:r>
        <w:rPr>
          <w:rFonts w:ascii="宋体" w:hAnsi="宋体" w:cs="宋体" w:hint="eastAsia"/>
          <w:color w:val="000000"/>
          <w:kern w:val="0"/>
          <w:sz w:val="24"/>
        </w:rPr>
        <w:t>，甲数是乙数的（</w:t>
      </w:r>
      <w:r w:rsidRPr="0039094C">
        <w:rPr>
          <w:rFonts w:ascii="宋体" w:hAnsi="宋体" w:cs="宋体"/>
          <w:color w:val="000000"/>
          <w:kern w:val="0"/>
          <w:sz w:val="24"/>
        </w:rPr>
        <w:t xml:space="preserve">       </w:t>
      </w:r>
      <w:r>
        <w:rPr>
          <w:rFonts w:ascii="宋体" w:hAnsi="宋体" w:cs="宋体" w:hint="eastAsia"/>
          <w:color w:val="000000"/>
          <w:kern w:val="0"/>
          <w:sz w:val="24"/>
        </w:rPr>
        <w:t>）</w:t>
      </w:r>
      <w:r w:rsidRPr="0039094C">
        <w:rPr>
          <w:rFonts w:ascii="宋体" w:hAnsi="宋体" w:cs="宋体"/>
          <w:color w:val="000000"/>
          <w:kern w:val="0"/>
          <w:sz w:val="24"/>
        </w:rPr>
        <w:t>%</w:t>
      </w:r>
      <w:r>
        <w:rPr>
          <w:rFonts w:ascii="宋体" w:hAnsi="宋体" w:cs="宋体" w:hint="eastAsia"/>
          <w:color w:val="000000"/>
          <w:kern w:val="0"/>
          <w:sz w:val="24"/>
        </w:rPr>
        <w:t>。</w:t>
      </w:r>
    </w:p>
    <w:p w:rsidR="0039094C" w:rsidRDefault="0039094C" w:rsidP="0039094C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4、六（</w:t>
      </w:r>
      <w:r w:rsidRPr="0039094C">
        <w:rPr>
          <w:rFonts w:ascii="宋体" w:hAnsi="宋体" w:cs="宋体"/>
          <w:color w:val="000000"/>
          <w:kern w:val="0"/>
          <w:sz w:val="24"/>
        </w:rPr>
        <w:t>1</w:t>
      </w:r>
      <w:r>
        <w:rPr>
          <w:rFonts w:ascii="宋体" w:hAnsi="宋体" w:cs="宋体" w:hint="eastAsia"/>
          <w:color w:val="000000"/>
          <w:kern w:val="0"/>
          <w:sz w:val="24"/>
        </w:rPr>
        <w:t>）班有男生</w:t>
      </w:r>
      <w:r w:rsidRPr="0039094C">
        <w:rPr>
          <w:rFonts w:ascii="宋体" w:hAnsi="宋体" w:cs="宋体"/>
          <w:color w:val="000000"/>
          <w:kern w:val="0"/>
          <w:sz w:val="24"/>
        </w:rPr>
        <w:t>20</w:t>
      </w:r>
      <w:r>
        <w:rPr>
          <w:rFonts w:ascii="宋体" w:hAnsi="宋体" w:cs="宋体" w:hint="eastAsia"/>
          <w:color w:val="000000"/>
          <w:kern w:val="0"/>
          <w:sz w:val="24"/>
        </w:rPr>
        <w:t>人</w:t>
      </w:r>
      <w:r w:rsidRPr="0039094C">
        <w:rPr>
          <w:rFonts w:ascii="宋体" w:hAnsi="宋体" w:cs="宋体"/>
          <w:color w:val="000000"/>
          <w:kern w:val="0"/>
          <w:sz w:val="24"/>
        </w:rPr>
        <w:t>,</w:t>
      </w:r>
      <w:r>
        <w:rPr>
          <w:rFonts w:ascii="宋体" w:hAnsi="宋体" w:cs="宋体" w:hint="eastAsia"/>
          <w:color w:val="000000"/>
          <w:kern w:val="0"/>
          <w:sz w:val="24"/>
        </w:rPr>
        <w:t>女生</w:t>
      </w:r>
      <w:r w:rsidRPr="0039094C">
        <w:rPr>
          <w:rFonts w:ascii="宋体" w:hAnsi="宋体" w:cs="宋体" w:hint="eastAsia"/>
          <w:color w:val="000000"/>
          <w:kern w:val="0"/>
          <w:sz w:val="24"/>
        </w:rPr>
        <w:t>30</w:t>
      </w:r>
      <w:r>
        <w:rPr>
          <w:rFonts w:ascii="宋体" w:hAnsi="宋体" w:cs="宋体" w:hint="eastAsia"/>
          <w:color w:val="000000"/>
          <w:kern w:val="0"/>
          <w:sz w:val="24"/>
        </w:rPr>
        <w:t>人</w:t>
      </w:r>
      <w:r w:rsidRPr="0039094C">
        <w:rPr>
          <w:rFonts w:ascii="宋体" w:hAnsi="宋体" w:cs="宋体"/>
          <w:color w:val="000000"/>
          <w:kern w:val="0"/>
          <w:sz w:val="24"/>
        </w:rPr>
        <w:t>,</w:t>
      </w:r>
      <w:r>
        <w:rPr>
          <w:rFonts w:ascii="宋体" w:hAnsi="宋体" w:cs="宋体" w:hint="eastAsia"/>
          <w:color w:val="000000"/>
          <w:kern w:val="0"/>
          <w:sz w:val="24"/>
        </w:rPr>
        <w:t>女生人数是男生人数的（</w:t>
      </w:r>
      <w:r w:rsidRPr="0039094C">
        <w:rPr>
          <w:rFonts w:ascii="宋体" w:hAnsi="宋体" w:cs="宋体"/>
          <w:color w:val="000000"/>
          <w:kern w:val="0"/>
          <w:sz w:val="24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4"/>
        </w:rPr>
        <w:t>）</w:t>
      </w:r>
      <w:r w:rsidRPr="0039094C">
        <w:rPr>
          <w:rFonts w:ascii="宋体" w:hAnsi="宋体" w:cs="宋体"/>
          <w:color w:val="000000"/>
          <w:kern w:val="0"/>
          <w:sz w:val="24"/>
        </w:rPr>
        <w:t>%</w:t>
      </w:r>
      <w:r>
        <w:rPr>
          <w:rFonts w:ascii="宋体" w:hAnsi="宋体" w:cs="宋体" w:hint="eastAsia"/>
          <w:color w:val="000000"/>
          <w:kern w:val="0"/>
          <w:sz w:val="24"/>
        </w:rPr>
        <w:t>，男生人数约占全班人数的（</w:t>
      </w:r>
      <w:r w:rsidRPr="0039094C">
        <w:rPr>
          <w:rFonts w:ascii="宋体" w:hAnsi="宋体" w:cs="宋体"/>
          <w:color w:val="000000"/>
          <w:kern w:val="0"/>
          <w:sz w:val="24"/>
        </w:rPr>
        <w:t xml:space="preserve">      </w:t>
      </w:r>
      <w:r>
        <w:rPr>
          <w:rFonts w:ascii="宋体" w:hAnsi="宋体" w:cs="宋体" w:hint="eastAsia"/>
          <w:color w:val="000000"/>
          <w:kern w:val="0"/>
          <w:sz w:val="24"/>
        </w:rPr>
        <w:t>）</w:t>
      </w:r>
      <w:r w:rsidRPr="0039094C">
        <w:rPr>
          <w:rFonts w:ascii="宋体" w:hAnsi="宋体" w:cs="宋体"/>
          <w:color w:val="000000"/>
          <w:kern w:val="0"/>
          <w:sz w:val="24"/>
        </w:rPr>
        <w:t>%</w:t>
      </w:r>
      <w:r>
        <w:rPr>
          <w:rFonts w:ascii="宋体" w:hAnsi="宋体" w:cs="宋体" w:hint="eastAsia"/>
          <w:color w:val="000000"/>
          <w:kern w:val="0"/>
          <w:sz w:val="24"/>
        </w:rPr>
        <w:t>，女生比男生多（</w:t>
      </w:r>
      <w:r w:rsidRPr="0039094C">
        <w:rPr>
          <w:rFonts w:ascii="宋体" w:hAnsi="宋体" w:cs="宋体"/>
          <w:color w:val="000000"/>
          <w:kern w:val="0"/>
          <w:sz w:val="24"/>
        </w:rPr>
        <w:t xml:space="preserve">   </w:t>
      </w:r>
      <w:r>
        <w:rPr>
          <w:rFonts w:ascii="宋体" w:hAnsi="宋体" w:cs="宋体" w:hint="eastAsia"/>
          <w:color w:val="000000"/>
          <w:kern w:val="0"/>
          <w:sz w:val="24"/>
        </w:rPr>
        <w:t>）</w:t>
      </w:r>
      <w:r w:rsidRPr="0039094C">
        <w:rPr>
          <w:rFonts w:ascii="宋体" w:hAnsi="宋体" w:cs="宋体"/>
          <w:color w:val="000000"/>
          <w:kern w:val="0"/>
          <w:sz w:val="24"/>
        </w:rPr>
        <w:t>%</w:t>
      </w:r>
      <w:r>
        <w:rPr>
          <w:rFonts w:ascii="宋体" w:hAnsi="宋体" w:cs="宋体" w:hint="eastAsia"/>
          <w:color w:val="000000"/>
          <w:kern w:val="0"/>
          <w:sz w:val="24"/>
        </w:rPr>
        <w:t>。</w:t>
      </w:r>
    </w:p>
    <w:p w:rsidR="0039094C" w:rsidRDefault="0039094C" w:rsidP="0039094C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 w:rsidRPr="0039094C">
        <w:rPr>
          <w:rFonts w:ascii="宋体" w:hAnsi="宋体" w:cs="宋体" w:hint="eastAsia"/>
          <w:color w:val="000000"/>
          <w:kern w:val="0"/>
          <w:sz w:val="24"/>
        </w:rPr>
        <w:t>5</w:t>
      </w:r>
      <w:r>
        <w:rPr>
          <w:rFonts w:ascii="宋体" w:hAnsi="宋体" w:cs="宋体" w:hint="eastAsia"/>
          <w:color w:val="000000"/>
          <w:kern w:val="0"/>
          <w:sz w:val="24"/>
        </w:rPr>
        <w:t>、果园今年种果树</w:t>
      </w:r>
      <w:r w:rsidRPr="0039094C">
        <w:rPr>
          <w:rFonts w:ascii="宋体" w:hAnsi="宋体" w:cs="宋体"/>
          <w:color w:val="000000"/>
          <w:kern w:val="0"/>
          <w:sz w:val="24"/>
        </w:rPr>
        <w:t>200</w:t>
      </w:r>
      <w:r>
        <w:rPr>
          <w:rFonts w:ascii="宋体" w:hAnsi="宋体" w:cs="宋体" w:hint="eastAsia"/>
          <w:color w:val="000000"/>
          <w:kern w:val="0"/>
          <w:sz w:val="24"/>
        </w:rPr>
        <w:t>棵，活了</w:t>
      </w:r>
      <w:r w:rsidRPr="0039094C">
        <w:rPr>
          <w:rFonts w:ascii="宋体" w:hAnsi="宋体" w:cs="宋体"/>
          <w:color w:val="000000"/>
          <w:kern w:val="0"/>
          <w:sz w:val="24"/>
        </w:rPr>
        <w:t>198</w:t>
      </w:r>
      <w:r>
        <w:rPr>
          <w:rFonts w:ascii="宋体" w:hAnsi="宋体" w:cs="宋体" w:hint="eastAsia"/>
          <w:color w:val="000000"/>
          <w:kern w:val="0"/>
          <w:sz w:val="24"/>
        </w:rPr>
        <w:t>棵，成活率是（</w:t>
      </w:r>
      <w:r w:rsidRPr="0039094C">
        <w:rPr>
          <w:rFonts w:ascii="宋体" w:hAnsi="宋体" w:cs="宋体"/>
          <w:color w:val="000000"/>
          <w:kern w:val="0"/>
          <w:sz w:val="24"/>
        </w:rPr>
        <w:t xml:space="preserve">      </w:t>
      </w:r>
      <w:r>
        <w:rPr>
          <w:rFonts w:ascii="宋体" w:hAnsi="宋体" w:cs="宋体" w:hint="eastAsia"/>
          <w:color w:val="000000"/>
          <w:kern w:val="0"/>
          <w:sz w:val="24"/>
        </w:rPr>
        <w:t>）。</w:t>
      </w:r>
    </w:p>
    <w:p w:rsidR="0039094C" w:rsidRDefault="0039094C" w:rsidP="0039094C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6、在</w:t>
      </w:r>
      <w:r w:rsidRPr="0039094C">
        <w:rPr>
          <w:rFonts w:ascii="宋体" w:hAnsi="宋体" w:cs="宋体"/>
          <w:color w:val="000000"/>
          <w:kern w:val="0"/>
          <w:sz w:val="24"/>
        </w:rPr>
        <w:t>3.145</w:t>
      </w:r>
      <w:r>
        <w:rPr>
          <w:rFonts w:ascii="宋体" w:hAnsi="宋体" w:cs="宋体" w:hint="eastAsia"/>
          <w:color w:val="000000"/>
          <w:kern w:val="0"/>
          <w:sz w:val="24"/>
        </w:rPr>
        <w:t>、</w:t>
      </w:r>
      <w:r w:rsidRPr="0039094C">
        <w:rPr>
          <w:rFonts w:ascii="宋体" w:hAnsi="宋体" w:cs="宋体"/>
          <w:color w:val="000000"/>
          <w:kern w:val="0"/>
          <w:sz w:val="24"/>
        </w:rPr>
        <w:t>3.14</w:t>
      </w:r>
      <w:r>
        <w:rPr>
          <w:rFonts w:ascii="宋体" w:hAnsi="宋体" w:cs="宋体" w:hint="eastAsia"/>
          <w:color w:val="000000"/>
          <w:kern w:val="0"/>
          <w:sz w:val="24"/>
        </w:rPr>
        <w:t>、π、</w:t>
      </w:r>
      <w:r w:rsidRPr="0039094C">
        <w:rPr>
          <w:rFonts w:ascii="宋体" w:hAnsi="宋体" w:cs="宋体"/>
          <w:color w:val="000000"/>
          <w:kern w:val="0"/>
          <w:sz w:val="24"/>
        </w:rPr>
        <w:t>3.14%</w:t>
      </w:r>
      <w:r>
        <w:rPr>
          <w:rFonts w:ascii="宋体" w:hAnsi="宋体" w:cs="宋体" w:hint="eastAsia"/>
          <w:color w:val="000000"/>
          <w:kern w:val="0"/>
          <w:sz w:val="24"/>
        </w:rPr>
        <w:t>中，最大的数是（</w:t>
      </w:r>
      <w:r w:rsidRPr="0039094C">
        <w:rPr>
          <w:rFonts w:ascii="宋体" w:hAnsi="宋体" w:cs="宋体"/>
          <w:color w:val="000000"/>
          <w:kern w:val="0"/>
          <w:sz w:val="24"/>
        </w:rPr>
        <w:t xml:space="preserve">  </w:t>
      </w:r>
      <w:r>
        <w:rPr>
          <w:rFonts w:ascii="宋体" w:hAnsi="宋体" w:cs="宋体" w:hint="eastAsia"/>
          <w:color w:val="000000"/>
          <w:kern w:val="0"/>
          <w:sz w:val="24"/>
        </w:rPr>
        <w:t>），最小的数是（</w:t>
      </w:r>
      <w:r w:rsidRPr="0039094C">
        <w:rPr>
          <w:rFonts w:ascii="宋体" w:hAnsi="宋体" w:cs="宋体"/>
          <w:color w:val="000000"/>
          <w:kern w:val="0"/>
          <w:sz w:val="24"/>
        </w:rPr>
        <w:t xml:space="preserve">    </w:t>
      </w:r>
      <w:r>
        <w:rPr>
          <w:rFonts w:ascii="宋体" w:hAnsi="宋体" w:cs="宋体" w:hint="eastAsia"/>
          <w:color w:val="000000"/>
          <w:kern w:val="0"/>
          <w:sz w:val="24"/>
        </w:rPr>
        <w:t>）。</w:t>
      </w:r>
    </w:p>
    <w:p w:rsidR="0039094C" w:rsidRDefault="0039094C" w:rsidP="0039094C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</w:p>
    <w:p w:rsidR="0039094C" w:rsidRDefault="0039094C" w:rsidP="0039094C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四、解决问题。</w:t>
      </w:r>
    </w:p>
    <w:p w:rsidR="0039094C" w:rsidRPr="0039094C" w:rsidRDefault="0039094C" w:rsidP="0039094C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 w:rsidRPr="0039094C">
        <w:rPr>
          <w:rFonts w:ascii="宋体" w:hAnsi="宋体" w:cs="宋体" w:hint="eastAsia"/>
          <w:color w:val="000000"/>
          <w:kern w:val="0"/>
          <w:sz w:val="24"/>
        </w:rPr>
        <w:t>1、新城市中小学校开展回收废纸活动，共回收废纸87.5吨。用废纸生产再生纸的再生率为80%，这些回收的废纸能生产多少吨再生纸？</w:t>
      </w:r>
    </w:p>
    <w:p w:rsidR="0039094C" w:rsidRPr="0039094C" w:rsidRDefault="0039094C" w:rsidP="0039094C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</w:p>
    <w:p w:rsidR="0039094C" w:rsidRPr="0039094C" w:rsidRDefault="0039094C" w:rsidP="0039094C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</w:p>
    <w:p w:rsidR="0039094C" w:rsidRDefault="0039094C" w:rsidP="0039094C">
      <w:pPr>
        <w:ind w:left="233" w:hangingChars="97" w:hanging="233"/>
        <w:rPr>
          <w:rFonts w:ascii="宋体" w:hAnsi="宋体"/>
          <w:sz w:val="24"/>
        </w:rPr>
      </w:pPr>
    </w:p>
    <w:p w:rsidR="0039094C" w:rsidRDefault="0039094C" w:rsidP="0039094C">
      <w:pPr>
        <w:ind w:left="233" w:hangingChars="97" w:hanging="23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2、要给奶奶寄2000元。要交1%的汇费，汇费是多少元呢？</w:t>
      </w:r>
    </w:p>
    <w:p w:rsidR="0039094C" w:rsidRDefault="0039094C" w:rsidP="0039094C">
      <w:pPr>
        <w:ind w:left="233" w:hangingChars="97" w:hanging="233"/>
        <w:rPr>
          <w:rFonts w:ascii="宋体" w:hAnsi="宋体"/>
          <w:sz w:val="24"/>
        </w:rPr>
      </w:pPr>
    </w:p>
    <w:p w:rsidR="0039094C" w:rsidRDefault="0039094C" w:rsidP="0039094C">
      <w:pPr>
        <w:ind w:left="233" w:hangingChars="97" w:hanging="233"/>
        <w:rPr>
          <w:rFonts w:ascii="宋体" w:hAnsi="宋体"/>
          <w:sz w:val="24"/>
        </w:rPr>
      </w:pPr>
    </w:p>
    <w:p w:rsidR="0039094C" w:rsidRDefault="0039094C" w:rsidP="0039094C">
      <w:pPr>
        <w:widowControl/>
        <w:wordWrap w:val="0"/>
        <w:jc w:val="left"/>
        <w:rPr>
          <w:rFonts w:ascii="宋体" w:hAnsi="宋体"/>
          <w:color w:val="000000"/>
          <w:kern w:val="0"/>
          <w:sz w:val="24"/>
        </w:rPr>
      </w:pPr>
    </w:p>
    <w:p w:rsidR="000104F9" w:rsidRDefault="000104F9" w:rsidP="000104F9">
      <w:pPr>
        <w:pStyle w:val="a5"/>
        <w:widowControl/>
        <w:numPr>
          <w:ilvl w:val="0"/>
          <w:numId w:val="5"/>
        </w:numPr>
        <w:wordWrap w:val="0"/>
        <w:ind w:firstLineChars="0"/>
        <w:jc w:val="center"/>
        <w:rPr>
          <w:rFonts w:ascii="宋体" w:hAnsi="宋体" w:cs="宋体"/>
          <w:b/>
          <w:color w:val="000000"/>
          <w:kern w:val="0"/>
          <w:sz w:val="28"/>
        </w:rPr>
      </w:pPr>
      <w:r w:rsidRPr="000104F9">
        <w:rPr>
          <w:rFonts w:ascii="宋体" w:hAnsi="宋体" w:hint="eastAsia"/>
          <w:b/>
          <w:color w:val="000000"/>
          <w:kern w:val="0"/>
          <w:sz w:val="28"/>
        </w:rPr>
        <w:lastRenderedPageBreak/>
        <w:t>百分数的应用</w:t>
      </w:r>
    </w:p>
    <w:p w:rsidR="000104F9" w:rsidRPr="000104F9" w:rsidRDefault="000104F9" w:rsidP="000104F9">
      <w:pPr>
        <w:pStyle w:val="a5"/>
        <w:widowControl/>
        <w:wordWrap w:val="0"/>
        <w:ind w:left="420" w:firstLineChars="0" w:firstLine="0"/>
        <w:jc w:val="left"/>
        <w:rPr>
          <w:rFonts w:ascii="宋体" w:hAnsi="宋体" w:cs="宋体"/>
          <w:b/>
          <w:color w:val="000000"/>
          <w:kern w:val="0"/>
          <w:sz w:val="24"/>
        </w:rPr>
      </w:pPr>
      <w:r w:rsidRPr="000104F9">
        <w:rPr>
          <w:rFonts w:ascii="宋体" w:hAnsi="宋体" w:cs="宋体" w:hint="eastAsia"/>
          <w:b/>
          <w:color w:val="000000"/>
          <w:kern w:val="0"/>
          <w:sz w:val="24"/>
        </w:rPr>
        <w:t>知识点归纳：</w:t>
      </w:r>
    </w:p>
    <w:p w:rsidR="000104F9" w:rsidRDefault="000104F9" w:rsidP="000104F9">
      <w:pPr>
        <w:pStyle w:val="a5"/>
        <w:widowControl/>
        <w:numPr>
          <w:ilvl w:val="0"/>
          <w:numId w:val="9"/>
        </w:numPr>
        <w:wordWrap w:val="0"/>
        <w:ind w:firstLineChars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0104F9">
        <w:rPr>
          <w:rFonts w:ascii="宋体" w:hAnsi="宋体" w:cs="宋体" w:hint="eastAsia"/>
          <w:color w:val="000000"/>
          <w:kern w:val="0"/>
          <w:sz w:val="24"/>
          <w:szCs w:val="24"/>
        </w:rPr>
        <w:t>求一个数比另一个数多或少百分之几的问题</w:t>
      </w:r>
    </w:p>
    <w:p w:rsidR="000104F9" w:rsidRDefault="000104F9" w:rsidP="000104F9">
      <w:pPr>
        <w:pStyle w:val="a5"/>
        <w:widowControl/>
        <w:numPr>
          <w:ilvl w:val="0"/>
          <w:numId w:val="10"/>
        </w:numPr>
        <w:wordWrap w:val="0"/>
        <w:ind w:left="851" w:firstLineChars="0" w:hanging="425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求甲比乙多百分之几：（甲-乙）</w:t>
      </w:r>
      <w:r w:rsidRPr="000104F9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÷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乙=百分之几</w:t>
      </w:r>
    </w:p>
    <w:p w:rsidR="000104F9" w:rsidRPr="000104F9" w:rsidRDefault="000104F9" w:rsidP="000104F9">
      <w:pPr>
        <w:pStyle w:val="a5"/>
        <w:widowControl/>
        <w:numPr>
          <w:ilvl w:val="0"/>
          <w:numId w:val="10"/>
        </w:numPr>
        <w:wordWrap w:val="0"/>
        <w:ind w:left="851" w:firstLineChars="0" w:hanging="425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求乙比甲少百分之几：（甲-乙）</w:t>
      </w:r>
      <w:r w:rsidRPr="000104F9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÷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甲=百分之几</w:t>
      </w:r>
    </w:p>
    <w:p w:rsidR="000104F9" w:rsidRPr="000104F9" w:rsidRDefault="000104F9" w:rsidP="000104F9">
      <w:pPr>
        <w:pStyle w:val="a5"/>
        <w:widowControl/>
        <w:wordWrap w:val="0"/>
        <w:ind w:left="851" w:firstLineChars="0" w:firstLine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0104F9" w:rsidRDefault="000104F9" w:rsidP="000104F9">
      <w:pPr>
        <w:pStyle w:val="a5"/>
        <w:widowControl/>
        <w:numPr>
          <w:ilvl w:val="0"/>
          <w:numId w:val="9"/>
        </w:numPr>
        <w:wordWrap w:val="0"/>
        <w:ind w:firstLineChars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0104F9">
        <w:rPr>
          <w:rFonts w:ascii="宋体" w:hAnsi="宋体" w:cs="宋体" w:hint="eastAsia"/>
          <w:color w:val="000000"/>
          <w:kern w:val="0"/>
          <w:sz w:val="24"/>
          <w:szCs w:val="24"/>
        </w:rPr>
        <w:t>求比另一个数多或少百分之几的问题</w:t>
      </w:r>
    </w:p>
    <w:p w:rsidR="000104F9" w:rsidRPr="002851B9" w:rsidRDefault="002851B9" w:rsidP="000104F9">
      <w:pPr>
        <w:pStyle w:val="a5"/>
        <w:widowControl/>
        <w:numPr>
          <w:ilvl w:val="0"/>
          <w:numId w:val="11"/>
        </w:numPr>
        <w:wordWrap w:val="0"/>
        <w:ind w:left="851" w:firstLineChars="0" w:hanging="425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甲（</w:t>
      </w:r>
      <w:r w:rsidR="000104F9">
        <w:rPr>
          <w:rFonts w:ascii="宋体" w:hAnsi="宋体" w:cs="宋体" w:hint="eastAsia"/>
          <w:color w:val="000000"/>
          <w:kern w:val="0"/>
          <w:sz w:val="24"/>
          <w:szCs w:val="24"/>
        </w:rPr>
        <w:t>单位“1”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）</w:t>
      </w:r>
      <w:r w:rsidR="000104F9" w:rsidRPr="000104F9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×</w:t>
      </w:r>
      <w:r w:rsidR="000104F9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（1+百分之几）=乙</w:t>
      </w:r>
    </w:p>
    <w:p w:rsidR="002851B9" w:rsidRPr="002851B9" w:rsidRDefault="002851B9" w:rsidP="000104F9">
      <w:pPr>
        <w:pStyle w:val="a5"/>
        <w:widowControl/>
        <w:numPr>
          <w:ilvl w:val="0"/>
          <w:numId w:val="11"/>
        </w:numPr>
        <w:wordWrap w:val="0"/>
        <w:ind w:left="851" w:firstLineChars="0" w:hanging="425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甲（单位“1”）</w:t>
      </w:r>
      <w:r w:rsidRPr="002851B9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</w:t>
      </w:r>
      <w:r w:rsidRPr="000104F9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×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（1-百分之几）=乙</w:t>
      </w:r>
    </w:p>
    <w:p w:rsidR="002851B9" w:rsidRDefault="002851B9" w:rsidP="002851B9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2851B9" w:rsidRDefault="002851B9" w:rsidP="002851B9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例1 男生比女生多10%，是把（     ）人数看作单位“1”，男生人数是女生人数的（    ）%。</w:t>
      </w:r>
    </w:p>
    <w:p w:rsidR="002851B9" w:rsidRDefault="002851B9" w:rsidP="002851B9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2851B9" w:rsidRDefault="003D5B86" w:rsidP="002851B9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64770</wp:posOffset>
            </wp:positionV>
            <wp:extent cx="2948940" cy="3619500"/>
            <wp:effectExtent l="361950" t="0" r="327660" b="0"/>
            <wp:wrapNone/>
            <wp:docPr id="20" name="图片 20" descr="C:\Users\wangxun\Documents\Tencent Files\525015823\Image\4C26A626D856AFA309AB6BF99ECB77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angxun\Documents\Tencent Files\525015823\Image\4C26A626D856AFA309AB6BF99ECB774F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biLevel thresh="50000"/>
                    </a:blip>
                    <a:srcRect l="17448" t="2685" r="23455" b="70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4894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51B9" w:rsidRDefault="002851B9" w:rsidP="002851B9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例2 学校图书室有1400册书，今年册数增加了12%，现在图书室有多少册书？</w:t>
      </w:r>
    </w:p>
    <w:p w:rsidR="003D5B86" w:rsidRPr="003D5B86" w:rsidRDefault="003D5B86" w:rsidP="003D5B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D5B86" w:rsidRDefault="003D5B86" w:rsidP="002851B9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7E7F0B" w:rsidRDefault="007E7F0B" w:rsidP="002851B9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7E7F0B" w:rsidRDefault="007E7F0B" w:rsidP="002851B9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7E7F0B" w:rsidRDefault="007E7F0B" w:rsidP="002851B9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7E7F0B" w:rsidRDefault="007E7F0B" w:rsidP="002851B9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7E7F0B" w:rsidRDefault="007E7F0B" w:rsidP="002851B9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7E7F0B" w:rsidRDefault="007E7F0B" w:rsidP="002851B9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7E7F0B" w:rsidRDefault="007E7F0B" w:rsidP="002851B9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7E7F0B" w:rsidRDefault="007E7F0B" w:rsidP="002851B9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7E7F0B" w:rsidRDefault="007E7F0B" w:rsidP="002851B9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7E7F0B" w:rsidRDefault="007E7F0B" w:rsidP="002851B9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7E7F0B" w:rsidRDefault="007E7F0B" w:rsidP="002851B9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7E7F0B" w:rsidRDefault="007E7F0B" w:rsidP="002851B9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7E7F0B" w:rsidRDefault="007E7F0B" w:rsidP="002851B9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7E7F0B" w:rsidRDefault="007E7F0B" w:rsidP="002851B9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7E7F0B" w:rsidRDefault="007E7F0B" w:rsidP="002851B9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例3 某种商品4月的价格比3月降了20%,5月的价格比4月又涨了20%。5月的价格和3月比是涨了还是降了？变化幅度是多少？</w:t>
      </w:r>
    </w:p>
    <w:p w:rsidR="007E7F0B" w:rsidRDefault="007E7F0B" w:rsidP="002851B9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思路点拨：</w:t>
      </w:r>
    </w:p>
    <w:p w:rsidR="007E7F0B" w:rsidRDefault="007E7F0B" w:rsidP="007E7F0B">
      <w:pPr>
        <w:pStyle w:val="a5"/>
        <w:widowControl/>
        <w:numPr>
          <w:ilvl w:val="0"/>
          <w:numId w:val="12"/>
        </w:numPr>
        <w:wordWrap w:val="0"/>
        <w:ind w:firstLineChars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4月的价格比3月降了20%-------单位“1”是3月的价格</w:t>
      </w:r>
    </w:p>
    <w:p w:rsidR="007E7F0B" w:rsidRDefault="007E7F0B" w:rsidP="007E7F0B">
      <w:pPr>
        <w:pStyle w:val="a5"/>
        <w:widowControl/>
        <w:numPr>
          <w:ilvl w:val="0"/>
          <w:numId w:val="12"/>
        </w:numPr>
        <w:wordWrap w:val="0"/>
        <w:ind w:firstLineChars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5月的价格比4月又涨了20%-------单位“1”是4月的价格</w:t>
      </w:r>
    </w:p>
    <w:p w:rsidR="007E7F0B" w:rsidRDefault="007E7F0B" w:rsidP="007E7F0B">
      <w:pPr>
        <w:pStyle w:val="a5"/>
        <w:widowControl/>
        <w:numPr>
          <w:ilvl w:val="0"/>
          <w:numId w:val="12"/>
        </w:numPr>
        <w:wordWrap w:val="0"/>
        <w:ind w:firstLineChars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5月的价格和3月比是涨了还是降了-------单位“1”是3月的价格</w:t>
      </w:r>
    </w:p>
    <w:p w:rsidR="007E7F0B" w:rsidRDefault="007E7F0B" w:rsidP="007E7F0B">
      <w:pPr>
        <w:pStyle w:val="a5"/>
        <w:widowControl/>
        <w:numPr>
          <w:ilvl w:val="0"/>
          <w:numId w:val="12"/>
        </w:numPr>
        <w:wordWrap w:val="0"/>
        <w:ind w:firstLineChars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变化幅度是多少？-------所求问题</w:t>
      </w:r>
    </w:p>
    <w:p w:rsidR="007E7F0B" w:rsidRDefault="007E7F0B" w:rsidP="007E7F0B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7E7F0B" w:rsidRPr="007E7F0B" w:rsidRDefault="007E7F0B" w:rsidP="007E7F0B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方法：假设三月的价格是单位“1”</w:t>
      </w:r>
      <w:r w:rsidR="00636930">
        <w:rPr>
          <w:rFonts w:ascii="宋体" w:hAnsi="宋体" w:cs="宋体" w:hint="eastAsia"/>
          <w:color w:val="000000"/>
          <w:kern w:val="0"/>
          <w:sz w:val="24"/>
          <w:szCs w:val="24"/>
        </w:rPr>
        <w:t>。</w:t>
      </w:r>
    </w:p>
    <w:p w:rsidR="007E7F0B" w:rsidRDefault="007E7F0B" w:rsidP="007E7F0B">
      <w:pPr>
        <w:widowControl/>
        <w:wordWrap w:val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1</w:t>
      </w:r>
      <w:r w:rsidRPr="000104F9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×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（1-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20%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）</w:t>
      </w:r>
      <w:r w:rsidRPr="000104F9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×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（1+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20%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）=0.96</w:t>
      </w:r>
    </w:p>
    <w:p w:rsidR="007E7F0B" w:rsidRDefault="007E7F0B" w:rsidP="007E7F0B">
      <w:pPr>
        <w:widowControl/>
        <w:wordWrap w:val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(1-0.96)</w:t>
      </w:r>
      <w:r w:rsidRPr="007E7F0B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÷</w:t>
      </w:r>
      <w:r w:rsidR="0063693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1=0.04=4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%</w:t>
      </w:r>
      <w:r w:rsidR="0063693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  答：5月的价格比3月降了4%。</w:t>
      </w:r>
    </w:p>
    <w:p w:rsidR="00636930" w:rsidRDefault="00636930" w:rsidP="007E7F0B">
      <w:pPr>
        <w:widowControl/>
        <w:wordWrap w:val="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636930" w:rsidRPr="00636930" w:rsidRDefault="00636930" w:rsidP="007E7F0B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636930">
        <w:rPr>
          <w:rFonts w:ascii="宋体" w:hAnsi="宋体" w:cs="宋体" w:hint="eastAsia"/>
          <w:color w:val="000000"/>
          <w:kern w:val="0"/>
          <w:sz w:val="24"/>
          <w:szCs w:val="24"/>
        </w:rPr>
        <w:lastRenderedPageBreak/>
        <w:t>综合练习</w:t>
      </w:r>
    </w:p>
    <w:p w:rsidR="00636930" w:rsidRDefault="00636930" w:rsidP="00636930">
      <w:pPr>
        <w:widowControl/>
        <w:tabs>
          <w:tab w:val="left" w:pos="720"/>
        </w:tabs>
        <w:wordWrap w:val="0"/>
        <w:ind w:left="720" w:hanging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一、</w:t>
      </w:r>
      <w:r w:rsidRPr="006369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判断正误。</w:t>
      </w:r>
    </w:p>
    <w:p w:rsidR="00636930" w:rsidRDefault="00636930" w:rsidP="00636930">
      <w:pPr>
        <w:pStyle w:val="a5"/>
        <w:widowControl/>
        <w:numPr>
          <w:ilvl w:val="0"/>
          <w:numId w:val="18"/>
        </w:numPr>
        <w:tabs>
          <w:tab w:val="left" w:pos="720"/>
        </w:tabs>
        <w:wordWrap w:val="0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69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一堆煤，用去了80%，还剩20%吨（ </w:t>
      </w:r>
      <w:r w:rsidRPr="00636930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 </w:t>
      </w:r>
      <w:r w:rsidRPr="006369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） </w:t>
      </w:r>
    </w:p>
    <w:p w:rsidR="00636930" w:rsidRDefault="00636930" w:rsidP="00636930">
      <w:pPr>
        <w:pStyle w:val="a5"/>
        <w:widowControl/>
        <w:numPr>
          <w:ilvl w:val="0"/>
          <w:numId w:val="18"/>
        </w:numPr>
        <w:tabs>
          <w:tab w:val="left" w:pos="720"/>
        </w:tabs>
        <w:wordWrap w:val="0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69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李师傅加工了120个零件</w:t>
      </w:r>
      <w:r w:rsidRPr="00636930">
        <w:rPr>
          <w:rFonts w:ascii="宋体" w:hAnsi="宋体" w:cs="宋体" w:hint="eastAsia"/>
          <w:color w:val="000000"/>
          <w:kern w:val="0"/>
          <w:sz w:val="24"/>
          <w:szCs w:val="24"/>
        </w:rPr>
        <w:t>，120</w:t>
      </w:r>
      <w:r w:rsidRPr="006369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个合格，合格率就是120%。（ </w:t>
      </w:r>
      <w:r w:rsidRPr="00636930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6369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）</w:t>
      </w:r>
    </w:p>
    <w:p w:rsidR="00636930" w:rsidRPr="00636930" w:rsidRDefault="00636930" w:rsidP="00636930">
      <w:pPr>
        <w:pStyle w:val="a5"/>
        <w:widowControl/>
        <w:numPr>
          <w:ilvl w:val="0"/>
          <w:numId w:val="18"/>
        </w:numPr>
        <w:tabs>
          <w:tab w:val="left" w:pos="720"/>
        </w:tabs>
        <w:wordWrap w:val="0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69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今年的产量比去年增加了20%，今年的产量就相当于去年的120%。</w:t>
      </w:r>
      <w:r w:rsidRPr="00636930">
        <w:rPr>
          <w:rFonts w:ascii="宋体" w:hAnsi="宋体" w:cs="宋体" w:hint="eastAsia"/>
          <w:color w:val="000000"/>
          <w:kern w:val="0"/>
          <w:sz w:val="24"/>
          <w:szCs w:val="24"/>
        </w:rPr>
        <w:t>(    )</w:t>
      </w:r>
    </w:p>
    <w:p w:rsidR="00636930" w:rsidRDefault="00636930" w:rsidP="00636930">
      <w:pPr>
        <w:pStyle w:val="a5"/>
        <w:widowControl/>
        <w:numPr>
          <w:ilvl w:val="0"/>
          <w:numId w:val="18"/>
        </w:numPr>
        <w:tabs>
          <w:tab w:val="left" w:pos="720"/>
        </w:tabs>
        <w:wordWrap w:val="0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69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一件衣服打九折，就是指衣服的现价</w:t>
      </w:r>
      <w:r w:rsidRPr="00636930">
        <w:rPr>
          <w:rFonts w:ascii="宋体" w:hAnsi="宋体" w:cs="宋体" w:hint="eastAsia"/>
          <w:color w:val="000000"/>
          <w:kern w:val="0"/>
          <w:sz w:val="24"/>
          <w:szCs w:val="24"/>
        </w:rPr>
        <w:t>比</w:t>
      </w:r>
      <w:r w:rsidRPr="006369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原价</w:t>
      </w:r>
      <w:r w:rsidRPr="00636930">
        <w:rPr>
          <w:rFonts w:ascii="宋体" w:hAnsi="宋体" w:cs="宋体" w:hint="eastAsia"/>
          <w:color w:val="000000"/>
          <w:kern w:val="0"/>
          <w:sz w:val="24"/>
          <w:szCs w:val="24"/>
        </w:rPr>
        <w:t>降低了1</w:t>
      </w:r>
      <w:r w:rsidRPr="006369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0%。（    ）</w:t>
      </w:r>
    </w:p>
    <w:p w:rsidR="00636930" w:rsidRDefault="00636930" w:rsidP="00636930">
      <w:pPr>
        <w:pStyle w:val="a5"/>
        <w:widowControl/>
        <w:numPr>
          <w:ilvl w:val="0"/>
          <w:numId w:val="18"/>
        </w:numPr>
        <w:tabs>
          <w:tab w:val="left" w:pos="720"/>
        </w:tabs>
        <w:wordWrap w:val="0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6930">
        <w:rPr>
          <w:sz w:val="24"/>
          <w:szCs w:val="24"/>
        </w:rPr>
        <w:t>1</w:t>
      </w:r>
      <w:r w:rsidRPr="00636930">
        <w:rPr>
          <w:sz w:val="24"/>
          <w:szCs w:val="24"/>
        </w:rPr>
        <w:t>吨的</w:t>
      </w:r>
      <w:r w:rsidRPr="00636930">
        <w:rPr>
          <w:sz w:val="24"/>
          <w:szCs w:val="24"/>
        </w:rPr>
        <w:t>35%</w:t>
      </w:r>
      <w:r w:rsidRPr="00636930">
        <w:rPr>
          <w:sz w:val="24"/>
          <w:szCs w:val="24"/>
        </w:rPr>
        <w:t>是</w:t>
      </w:r>
      <w:r w:rsidRPr="00636930">
        <w:rPr>
          <w:sz w:val="24"/>
          <w:szCs w:val="24"/>
        </w:rPr>
        <w:t>35%</w:t>
      </w:r>
      <w:r w:rsidRPr="00636930">
        <w:rPr>
          <w:sz w:val="24"/>
          <w:szCs w:val="24"/>
        </w:rPr>
        <w:t>吨。（</w:t>
      </w:r>
      <w:r w:rsidRPr="00636930">
        <w:rPr>
          <w:sz w:val="24"/>
          <w:szCs w:val="24"/>
        </w:rPr>
        <w:t xml:space="preserve">  </w:t>
      </w:r>
      <w:r w:rsidRPr="00636930">
        <w:rPr>
          <w:rFonts w:hint="eastAsia"/>
          <w:sz w:val="24"/>
          <w:szCs w:val="24"/>
        </w:rPr>
        <w:t>）</w:t>
      </w:r>
      <w:r w:rsidRPr="00636930">
        <w:rPr>
          <w:sz w:val="24"/>
          <w:szCs w:val="24"/>
        </w:rPr>
        <w:t xml:space="preserve"> </w:t>
      </w:r>
    </w:p>
    <w:p w:rsidR="00636930" w:rsidRPr="00636930" w:rsidRDefault="00636930" w:rsidP="00636930">
      <w:pPr>
        <w:pStyle w:val="a5"/>
        <w:widowControl/>
        <w:tabs>
          <w:tab w:val="left" w:pos="720"/>
        </w:tabs>
        <w:wordWrap w:val="0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36930" w:rsidRDefault="00636930" w:rsidP="00636930">
      <w:pPr>
        <w:widowControl/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二</w:t>
      </w:r>
      <w:r w:rsidRPr="006369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、想一想，填一填。</w:t>
      </w:r>
    </w:p>
    <w:p w:rsidR="00636930" w:rsidRDefault="00636930" w:rsidP="00636930">
      <w:pPr>
        <w:pStyle w:val="a5"/>
        <w:widowControl/>
        <w:numPr>
          <w:ilvl w:val="0"/>
          <w:numId w:val="19"/>
        </w:numPr>
        <w:wordWrap w:val="0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69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甲乙两数的比是3∶4，甲数是乙数的（       ）%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636930">
        <w:rPr>
          <w:rFonts w:ascii="宋体" w:hAnsi="宋体" w:cs="宋体" w:hint="eastAsia"/>
          <w:color w:val="000000"/>
          <w:kern w:val="0"/>
          <w:sz w:val="24"/>
          <w:szCs w:val="24"/>
        </w:rPr>
        <w:t>甲数比乙数少（   ）%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。</w:t>
      </w:r>
    </w:p>
    <w:p w:rsidR="00636930" w:rsidRDefault="00636930" w:rsidP="00636930">
      <w:pPr>
        <w:pStyle w:val="a5"/>
        <w:widowControl/>
        <w:numPr>
          <w:ilvl w:val="0"/>
          <w:numId w:val="19"/>
        </w:numPr>
        <w:wordWrap w:val="0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69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比50米少40%的是（     ）米，35米比（     ）米多40%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636930" w:rsidRDefault="00636930" w:rsidP="00636930">
      <w:pPr>
        <w:pStyle w:val="a5"/>
        <w:widowControl/>
        <w:numPr>
          <w:ilvl w:val="0"/>
          <w:numId w:val="19"/>
        </w:numPr>
        <w:wordWrap w:val="0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69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果园今年种果树200棵，活了198棵，成活率是（      ）。</w:t>
      </w:r>
    </w:p>
    <w:p w:rsidR="00636930" w:rsidRDefault="00636930" w:rsidP="00636930">
      <w:pPr>
        <w:pStyle w:val="a5"/>
        <w:widowControl/>
        <w:numPr>
          <w:ilvl w:val="0"/>
          <w:numId w:val="19"/>
        </w:numPr>
        <w:wordWrap w:val="0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69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某商店五月份的营业额是50000元，如果按营业额的4%缴纳营业税，五月份应纳税（     ）元。</w:t>
      </w:r>
    </w:p>
    <w:p w:rsidR="00636930" w:rsidRPr="00636930" w:rsidRDefault="00636930" w:rsidP="00636930">
      <w:pPr>
        <w:pStyle w:val="a5"/>
        <w:widowControl/>
        <w:numPr>
          <w:ilvl w:val="0"/>
          <w:numId w:val="19"/>
        </w:numPr>
        <w:wordWrap w:val="0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6930">
        <w:rPr>
          <w:sz w:val="24"/>
          <w:szCs w:val="24"/>
        </w:rPr>
        <w:t>如果甲数是乙数的</w:t>
      </w:r>
      <w:r w:rsidRPr="00636930">
        <w:rPr>
          <w:sz w:val="24"/>
          <w:szCs w:val="24"/>
        </w:rPr>
        <w:t>4</w:t>
      </w:r>
      <w:r w:rsidRPr="00636930">
        <w:rPr>
          <w:rFonts w:hint="eastAsia"/>
          <w:sz w:val="24"/>
          <w:szCs w:val="24"/>
        </w:rPr>
        <w:t>/</w:t>
      </w:r>
      <w:r w:rsidRPr="00636930">
        <w:rPr>
          <w:sz w:val="24"/>
          <w:szCs w:val="24"/>
        </w:rPr>
        <w:t xml:space="preserve">5 </w:t>
      </w:r>
      <w:r w:rsidRPr="00636930">
        <w:rPr>
          <w:sz w:val="24"/>
          <w:szCs w:val="24"/>
        </w:rPr>
        <w:t>，则甲与乙的比是</w:t>
      </w:r>
      <w:r w:rsidRPr="00636930">
        <w:rPr>
          <w:rFonts w:hint="eastAsia"/>
          <w:sz w:val="24"/>
          <w:szCs w:val="24"/>
        </w:rPr>
        <w:t>(</w:t>
      </w:r>
      <w:r w:rsidRPr="00636930">
        <w:rPr>
          <w:sz w:val="24"/>
          <w:szCs w:val="24"/>
        </w:rPr>
        <w:t xml:space="preserve">     </w:t>
      </w:r>
      <w:r w:rsidRPr="00636930">
        <w:rPr>
          <w:rFonts w:hint="eastAsia"/>
          <w:sz w:val="24"/>
          <w:szCs w:val="24"/>
        </w:rPr>
        <w:t>)</w:t>
      </w:r>
      <w:r w:rsidRPr="00636930">
        <w:rPr>
          <w:sz w:val="24"/>
          <w:szCs w:val="24"/>
        </w:rPr>
        <w:t>，</w:t>
      </w:r>
      <w:r w:rsidRPr="00636930">
        <w:rPr>
          <w:rFonts w:hint="eastAsia"/>
          <w:sz w:val="24"/>
          <w:szCs w:val="24"/>
        </w:rPr>
        <w:t>甲数比乙数少</w:t>
      </w:r>
      <w:r w:rsidRPr="00636930">
        <w:rPr>
          <w:rFonts w:hint="eastAsia"/>
          <w:sz w:val="24"/>
          <w:szCs w:val="24"/>
        </w:rPr>
        <w:t>(    )%,</w:t>
      </w:r>
      <w:r w:rsidRPr="00636930">
        <w:rPr>
          <w:sz w:val="24"/>
          <w:szCs w:val="24"/>
        </w:rPr>
        <w:t>乙与甲、乙两数和的比是</w:t>
      </w:r>
      <w:r w:rsidRPr="00636930">
        <w:rPr>
          <w:rFonts w:hint="eastAsia"/>
          <w:sz w:val="24"/>
          <w:szCs w:val="24"/>
        </w:rPr>
        <w:t>(      )</w:t>
      </w:r>
      <w:r w:rsidRPr="00636930">
        <w:rPr>
          <w:sz w:val="24"/>
          <w:szCs w:val="24"/>
        </w:rPr>
        <w:t xml:space="preserve"> </w:t>
      </w:r>
      <w:r w:rsidRPr="00636930">
        <w:rPr>
          <w:sz w:val="24"/>
          <w:szCs w:val="24"/>
        </w:rPr>
        <w:t>。</w:t>
      </w:r>
    </w:p>
    <w:p w:rsidR="00636930" w:rsidRDefault="00636930" w:rsidP="00636930">
      <w:pPr>
        <w:pStyle w:val="a5"/>
        <w:widowControl/>
        <w:wordWrap w:val="0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36930" w:rsidRDefault="00636930" w:rsidP="00636930">
      <w:pPr>
        <w:pStyle w:val="a5"/>
        <w:widowControl/>
        <w:wordWrap w:val="0"/>
        <w:ind w:leftChars="-200" w:hangingChars="175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三</w:t>
      </w:r>
      <w:r w:rsidRPr="006369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、选一选。</w:t>
      </w:r>
    </w:p>
    <w:p w:rsidR="00636930" w:rsidRDefault="00636930" w:rsidP="00636930">
      <w:pPr>
        <w:pStyle w:val="a5"/>
        <w:widowControl/>
        <w:numPr>
          <w:ilvl w:val="0"/>
          <w:numId w:val="20"/>
        </w:numPr>
        <w:wordWrap w:val="0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69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下面的分数可以用百分数表示的是（      ）。</w:t>
      </w:r>
    </w:p>
    <w:p w:rsidR="001E2028" w:rsidRDefault="00636930" w:rsidP="001E2028">
      <w:pPr>
        <w:pStyle w:val="a5"/>
        <w:widowControl/>
        <w:wordWrap w:val="0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69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A、小丽一步约走</w:t>
      </w:r>
      <w:r w:rsidRPr="00636930">
        <w:rPr>
          <w:rFonts w:ascii="宋体" w:hAnsi="宋体" w:cs="宋体" w:hint="eastAsia"/>
          <w:color w:val="000000"/>
          <w:kern w:val="0"/>
          <w:sz w:val="24"/>
          <w:szCs w:val="24"/>
        </w:rPr>
        <w:t>3/5</w:t>
      </w:r>
      <w:r w:rsidRPr="006369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米</w:t>
      </w:r>
      <w:r w:rsidR="001E20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6369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B、大牛比小牛多</w:t>
      </w:r>
      <w:r w:rsidRPr="00636930">
        <w:rPr>
          <w:rFonts w:ascii="宋体" w:hAnsi="宋体" w:cs="宋体" w:hint="eastAsia"/>
          <w:color w:val="000000"/>
          <w:kern w:val="0"/>
          <w:sz w:val="24"/>
          <w:szCs w:val="24"/>
        </w:rPr>
        <w:t>4/5</w:t>
      </w:r>
      <w:r w:rsidRPr="006369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C、一堆煤重</w:t>
      </w:r>
      <w:r w:rsidRPr="00636930">
        <w:rPr>
          <w:rFonts w:ascii="宋体" w:hAnsi="宋体" w:cs="宋体" w:hint="eastAsia"/>
          <w:color w:val="000000"/>
          <w:kern w:val="0"/>
          <w:sz w:val="24"/>
          <w:szCs w:val="24"/>
        </w:rPr>
        <w:t>9/10</w:t>
      </w:r>
    </w:p>
    <w:p w:rsidR="001E2028" w:rsidRDefault="001E2028" w:rsidP="001E2028">
      <w:pPr>
        <w:pStyle w:val="a5"/>
        <w:widowControl/>
        <w:wordWrap w:val="0"/>
        <w:ind w:leftChars="-135" w:hangingChars="118" w:hanging="283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2. </w:t>
      </w:r>
      <w:r w:rsidR="00636930" w:rsidRPr="006369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把25克盐溶化在100克水中，盐的重量占盐水的（      ）。</w:t>
      </w:r>
      <w:r w:rsidR="00636930" w:rsidRPr="00636930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     </w:t>
      </w:r>
    </w:p>
    <w:p w:rsidR="001E2028" w:rsidRDefault="001E2028" w:rsidP="001E2028">
      <w:pPr>
        <w:pStyle w:val="a5"/>
        <w:widowControl/>
        <w:wordWrap w:val="0"/>
        <w:ind w:leftChars="-200" w:hangingChars="175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      </w:t>
      </w:r>
      <w:r w:rsidR="00636930" w:rsidRPr="006369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A、20%    B、25%     C、125%</w:t>
      </w:r>
    </w:p>
    <w:p w:rsidR="001E2028" w:rsidRDefault="001E2028" w:rsidP="001E2028">
      <w:pPr>
        <w:pStyle w:val="a5"/>
        <w:widowControl/>
        <w:wordWrap w:val="0"/>
        <w:ind w:leftChars="-200" w:hangingChars="175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3. </w:t>
      </w:r>
      <w:r w:rsidR="00636930" w:rsidRPr="006369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六年级共有学生120人，今天有2人请病假。六年级学生今天的出勤率是</w:t>
      </w:r>
    </w:p>
    <w:p w:rsidR="001E2028" w:rsidRDefault="001E2028" w:rsidP="001E2028">
      <w:pPr>
        <w:pStyle w:val="a5"/>
        <w:widowControl/>
        <w:wordWrap w:val="0"/>
        <w:ind w:leftChars="-200" w:hangingChars="175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</w:t>
      </w:r>
      <w:r w:rsidR="00636930" w:rsidRPr="00636930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( 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    </w:t>
      </w:r>
      <w:r w:rsidR="00636930" w:rsidRPr="00636930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)</w:t>
      </w:r>
      <w:r w:rsidR="00636930" w:rsidRPr="006369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。 </w:t>
      </w:r>
    </w:p>
    <w:p w:rsidR="00636930" w:rsidRPr="00636930" w:rsidRDefault="001E2028" w:rsidP="001E2028">
      <w:pPr>
        <w:pStyle w:val="a5"/>
        <w:widowControl/>
        <w:wordWrap w:val="0"/>
        <w:ind w:leftChars="-200" w:hangingChars="175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</w:t>
      </w:r>
      <w:r w:rsidR="00636930" w:rsidRPr="006369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A、98.3%   B、98.4%    C、118%</w:t>
      </w:r>
    </w:p>
    <w:p w:rsidR="00636930" w:rsidRPr="00636930" w:rsidRDefault="001E2028" w:rsidP="00636930">
      <w:pPr>
        <w:widowControl/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636930" w:rsidRPr="006369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4、小明家十月份用电80度，比上月节约了20度，比上月节约了（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</w:t>
      </w:r>
      <w:r w:rsidR="00636930" w:rsidRPr="006369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）。</w:t>
      </w:r>
      <w:r w:rsidR="00636930" w:rsidRPr="00636930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    </w:t>
      </w:r>
      <w:r w:rsidR="00636930" w:rsidRPr="006369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A、25%   </w:t>
      </w:r>
      <w:r w:rsidR="00636930" w:rsidRPr="00636930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 </w:t>
      </w:r>
      <w:r w:rsidR="00636930" w:rsidRPr="006369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B、20%   </w:t>
      </w:r>
      <w:r w:rsidR="00636930" w:rsidRPr="00636930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636930" w:rsidRPr="006369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C、40%</w:t>
      </w:r>
    </w:p>
    <w:p w:rsidR="00636930" w:rsidRPr="00636930" w:rsidRDefault="00636930" w:rsidP="00636930">
      <w:pPr>
        <w:widowControl/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6930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6369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5、甲数是200，乙数比甲数大20%，乙数是（      ）。</w:t>
      </w:r>
      <w:r w:rsidRPr="00636930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                    </w:t>
      </w:r>
      <w:r w:rsidRPr="006369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1E20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6369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A、40      B、120      C、240</w:t>
      </w:r>
    </w:p>
    <w:p w:rsidR="001E2028" w:rsidRDefault="001E2028" w:rsidP="00636930">
      <w:pPr>
        <w:widowControl/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E2028" w:rsidRDefault="001E2028" w:rsidP="00636930">
      <w:pPr>
        <w:widowControl/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四</w:t>
      </w:r>
      <w:r w:rsidR="00636930" w:rsidRPr="006369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、计算题。</w:t>
      </w:r>
    </w:p>
    <w:p w:rsidR="001E2028" w:rsidRDefault="00636930" w:rsidP="00636930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6369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1、直接写得数</w:t>
      </w:r>
      <w:r w:rsidRPr="00636930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。   </w:t>
      </w:r>
    </w:p>
    <w:p w:rsidR="001E2028" w:rsidRDefault="00636930" w:rsidP="001E2028">
      <w:pPr>
        <w:widowControl/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6930">
        <w:rPr>
          <w:rFonts w:ascii="宋体" w:hAnsi="宋体" w:cs="宋体" w:hint="eastAsia"/>
          <w:color w:val="000000"/>
          <w:kern w:val="0"/>
          <w:sz w:val="24"/>
          <w:szCs w:val="24"/>
        </w:rPr>
        <w:t>3/5</w:t>
      </w:r>
      <w:r w:rsidRPr="00636930">
        <w:rPr>
          <w:rFonts w:ascii="Arial" w:hAnsi="Arial" w:cs="Arial"/>
          <w:color w:val="000000"/>
          <w:kern w:val="0"/>
          <w:sz w:val="24"/>
          <w:szCs w:val="24"/>
        </w:rPr>
        <w:t>÷</w:t>
      </w:r>
      <w:r w:rsidR="001E2028">
        <w:rPr>
          <w:rFonts w:ascii="Arial" w:hAnsi="Arial" w:cs="Arial" w:hint="eastAsia"/>
          <w:color w:val="000000"/>
          <w:kern w:val="0"/>
          <w:sz w:val="24"/>
          <w:szCs w:val="24"/>
        </w:rPr>
        <w:t>0.4</w:t>
      </w:r>
      <w:r w:rsidRPr="00636930">
        <w:rPr>
          <w:rFonts w:ascii="Arial" w:hAnsi="Arial" w:cs="Arial" w:hint="eastAsia"/>
          <w:color w:val="000000"/>
          <w:kern w:val="0"/>
          <w:sz w:val="24"/>
          <w:szCs w:val="24"/>
        </w:rPr>
        <w:t>=</w:t>
      </w:r>
      <w:r w:rsidRPr="006369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</w:t>
      </w:r>
      <w:r w:rsidRPr="00636930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 </w:t>
      </w:r>
      <w:r w:rsidRPr="006369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40%＋</w:t>
      </w:r>
      <w:r w:rsidR="001E202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1.4 =          </w:t>
      </w:r>
      <w:r w:rsidRPr="006369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1－75%=        </w:t>
      </w:r>
      <w:r w:rsidRPr="00636930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  </w:t>
      </w:r>
      <w:r w:rsidRPr="006369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45÷(1－10%)</w:t>
      </w:r>
    </w:p>
    <w:p w:rsidR="001E2028" w:rsidRDefault="001E2028" w:rsidP="001E2028">
      <w:pPr>
        <w:widowControl/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36930" w:rsidRDefault="00636930" w:rsidP="001E2028">
      <w:pPr>
        <w:widowControl/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69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60÷25%=        300×(1＋20%)=       180%－</w:t>
      </w:r>
      <w:r w:rsidRPr="00636930">
        <w:rPr>
          <w:rFonts w:ascii="宋体" w:hAnsi="宋体" w:cs="宋体" w:hint="eastAsia"/>
          <w:color w:val="000000"/>
          <w:kern w:val="0"/>
          <w:sz w:val="24"/>
          <w:szCs w:val="24"/>
        </w:rPr>
        <w:t>4/5</w:t>
      </w:r>
      <w:r w:rsidRPr="006369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         2×80%=</w:t>
      </w:r>
    </w:p>
    <w:p w:rsidR="001E2028" w:rsidRPr="00636930" w:rsidRDefault="001E2028" w:rsidP="001E2028">
      <w:pPr>
        <w:widowControl/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E2028" w:rsidRPr="001E2028" w:rsidRDefault="00636930" w:rsidP="00636930">
      <w:pPr>
        <w:numPr>
          <w:ilvl w:val="0"/>
          <w:numId w:val="13"/>
        </w:num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636930">
        <w:rPr>
          <w:rFonts w:ascii="宋体" w:eastAsia="宋体" w:hAnsi="宋体" w:cs="宋体" w:hint="eastAsia"/>
          <w:color w:val="000000"/>
          <w:sz w:val="24"/>
          <w:szCs w:val="24"/>
        </w:rPr>
        <w:t>解方程：</w:t>
      </w:r>
      <w:r w:rsidRPr="00636930">
        <w:rPr>
          <w:rFonts w:ascii="宋体" w:hAnsi="宋体" w:cs="宋体" w:hint="eastAsia"/>
          <w:color w:val="000000"/>
          <w:sz w:val="24"/>
          <w:szCs w:val="24"/>
        </w:rPr>
        <w:t xml:space="preserve">   </w:t>
      </w:r>
    </w:p>
    <w:p w:rsidR="00636930" w:rsidRPr="00636930" w:rsidRDefault="00AF4441" w:rsidP="001E2028">
      <w:p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60%</w:t>
      </w:r>
      <w:r w:rsidR="00636930" w:rsidRPr="00636930">
        <w:rPr>
          <w:rFonts w:ascii="宋体" w:eastAsia="宋体" w:hAnsi="宋体" w:cs="宋体" w:hint="eastAsia"/>
          <w:color w:val="000000"/>
          <w:sz w:val="24"/>
          <w:szCs w:val="24"/>
        </w:rPr>
        <w:t>X=20×</w:t>
      </w:r>
      <w:r w:rsidR="00636930" w:rsidRPr="00636930">
        <w:rPr>
          <w:rFonts w:ascii="宋体" w:eastAsia="宋体" w:hAnsi="宋体" w:cs="宋体" w:hint="eastAsia"/>
          <w:color w:val="000000"/>
          <w:position w:val="-24"/>
          <w:sz w:val="24"/>
          <w:szCs w:val="24"/>
        </w:rPr>
        <w:object w:dxaOrig="241" w:dyaOrig="623">
          <v:shape id="_x0000_i1029" type="#_x0000_t75" style="width:12pt;height:31.5pt;mso-wrap-style:square;mso-position-horizontal-relative:page;mso-position-vertical-relative:page" o:ole="">
            <v:imagedata r:id="rId17" o:title=""/>
          </v:shape>
          <o:OLEObject Type="Embed" ProgID="Equation.3" ShapeID="_x0000_i1029" DrawAspect="Content" ObjectID="_1480592556" r:id="rId18"/>
        </w:object>
      </w:r>
      <w:r w:rsidR="00636930" w:rsidRPr="00636930">
        <w:rPr>
          <w:rFonts w:ascii="宋体" w:eastAsia="宋体" w:hAnsi="宋体" w:cs="宋体" w:hint="eastAsia"/>
          <w:color w:val="000000"/>
          <w:sz w:val="24"/>
          <w:szCs w:val="24"/>
        </w:rPr>
        <w:tab/>
        <w:t xml:space="preserve">          </w:t>
      </w:r>
      <w:r w:rsidR="00636930" w:rsidRPr="00636930">
        <w:rPr>
          <w:rFonts w:ascii="宋体" w:hAnsi="宋体" w:cs="宋体" w:hint="eastAsia"/>
          <w:color w:val="000000"/>
          <w:sz w:val="24"/>
          <w:szCs w:val="24"/>
        </w:rPr>
        <w:t xml:space="preserve">      </w:t>
      </w:r>
      <w:r w:rsidR="00636930" w:rsidRPr="00636930">
        <w:rPr>
          <w:rFonts w:ascii="宋体" w:eastAsia="宋体" w:hAnsi="宋体" w:cs="宋体" w:hint="eastAsia"/>
          <w:color w:val="000000"/>
          <w:sz w:val="24"/>
          <w:szCs w:val="24"/>
        </w:rPr>
        <w:t xml:space="preserve">25% + 10X = </w:t>
      </w:r>
      <w:r w:rsidR="00636930" w:rsidRPr="00636930">
        <w:rPr>
          <w:rFonts w:ascii="宋体" w:eastAsia="宋体" w:hAnsi="宋体" w:cs="宋体" w:hint="eastAsia"/>
          <w:color w:val="000000"/>
          <w:position w:val="-24"/>
          <w:sz w:val="24"/>
          <w:szCs w:val="24"/>
        </w:rPr>
        <w:object w:dxaOrig="241" w:dyaOrig="623">
          <v:shape id="_x0000_i1030" type="#_x0000_t75" style="width:12pt;height:31.5pt;mso-wrap-style:square;mso-position-horizontal-relative:page;mso-position-vertical-relative:page" o:ole="">
            <v:imagedata r:id="rId19" o:title=""/>
          </v:shape>
          <o:OLEObject Type="Embed" ProgID="Equation.3" ShapeID="_x0000_i1030" DrawAspect="Content" ObjectID="_1480592557" r:id="rId20"/>
        </w:object>
      </w:r>
      <w:r w:rsidR="00636930" w:rsidRPr="00636930">
        <w:rPr>
          <w:rFonts w:ascii="宋体" w:eastAsia="宋体" w:hAnsi="宋体" w:cs="宋体" w:hint="eastAsia"/>
          <w:color w:val="000000"/>
          <w:sz w:val="24"/>
          <w:szCs w:val="24"/>
        </w:rPr>
        <w:t xml:space="preserve">         </w:t>
      </w:r>
      <w:r w:rsidR="00636930" w:rsidRPr="00636930">
        <w:rPr>
          <w:rFonts w:ascii="宋体" w:hAnsi="宋体" w:cs="宋体" w:hint="eastAsia"/>
          <w:color w:val="000000"/>
          <w:sz w:val="24"/>
          <w:szCs w:val="24"/>
        </w:rPr>
        <w:t xml:space="preserve">    </w:t>
      </w:r>
      <w:r w:rsidR="00636930" w:rsidRPr="00636930">
        <w:rPr>
          <w:rFonts w:ascii="宋体" w:eastAsia="宋体" w:hAnsi="宋体" w:cs="宋体" w:hint="eastAsia"/>
          <w:color w:val="000000"/>
          <w:sz w:val="24"/>
          <w:szCs w:val="24"/>
        </w:rPr>
        <w:t>X - 15%X = 68</w:t>
      </w:r>
    </w:p>
    <w:p w:rsidR="00636930" w:rsidRPr="00636930" w:rsidRDefault="00636930" w:rsidP="00636930">
      <w:p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</w:p>
    <w:p w:rsidR="00636930" w:rsidRDefault="00636930" w:rsidP="00636930">
      <w:pPr>
        <w:spacing w:line="360" w:lineRule="auto"/>
        <w:rPr>
          <w:rFonts w:ascii="宋体" w:eastAsia="宋体" w:hAnsi="宋体" w:cs="宋体"/>
          <w:color w:val="000000"/>
          <w:sz w:val="24"/>
          <w:szCs w:val="24"/>
        </w:rPr>
      </w:pPr>
    </w:p>
    <w:p w:rsidR="00DB1D2C" w:rsidRDefault="00DB1D2C" w:rsidP="001E2028">
      <w:pPr>
        <w:widowControl/>
        <w:wordWrap w:val="0"/>
        <w:jc w:val="left"/>
        <w:rPr>
          <w:rFonts w:ascii="宋体" w:hAnsi="宋体"/>
          <w:color w:val="000000"/>
          <w:kern w:val="0"/>
          <w:sz w:val="24"/>
        </w:rPr>
      </w:pPr>
    </w:p>
    <w:p w:rsidR="001E2028" w:rsidRDefault="001E2028" w:rsidP="001E2028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lastRenderedPageBreak/>
        <w:t>3</w:t>
      </w:r>
      <w:r>
        <w:rPr>
          <w:rFonts w:ascii="宋体" w:hAnsi="宋体" w:cs="宋体" w:hint="eastAsia"/>
          <w:color w:val="000000"/>
          <w:kern w:val="0"/>
          <w:sz w:val="24"/>
        </w:rPr>
        <w:t>、列方程解下面各题。（只列式不解答）</w:t>
      </w:r>
    </w:p>
    <w:p w:rsidR="001E2028" w:rsidRDefault="001E2028" w:rsidP="001E2028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（1）一个数的</w:t>
      </w:r>
      <w:r>
        <w:rPr>
          <w:rFonts w:ascii="宋体" w:hAnsi="宋体"/>
          <w:color w:val="000000"/>
          <w:kern w:val="0"/>
          <w:sz w:val="24"/>
        </w:rPr>
        <w:t>20%</w:t>
      </w:r>
      <w:r>
        <w:rPr>
          <w:rFonts w:ascii="宋体" w:hAnsi="宋体" w:cs="宋体" w:hint="eastAsia"/>
          <w:color w:val="000000"/>
          <w:kern w:val="0"/>
          <w:sz w:val="24"/>
        </w:rPr>
        <w:t>正好是</w:t>
      </w:r>
      <w:r>
        <w:rPr>
          <w:rFonts w:ascii="宋体" w:hAnsi="宋体"/>
          <w:color w:val="000000"/>
          <w:kern w:val="0"/>
          <w:sz w:val="24"/>
        </w:rPr>
        <w:t>36</w:t>
      </w:r>
      <w:r>
        <w:rPr>
          <w:rFonts w:ascii="宋体" w:hAnsi="宋体" w:cs="宋体" w:hint="eastAsia"/>
          <w:color w:val="000000"/>
          <w:kern w:val="0"/>
          <w:sz w:val="24"/>
        </w:rPr>
        <w:t>，求这个数。</w:t>
      </w:r>
    </w:p>
    <w:p w:rsidR="001E2028" w:rsidRDefault="001E2028" w:rsidP="001E2028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</w:p>
    <w:p w:rsidR="001E2028" w:rsidRDefault="001E2028" w:rsidP="001E2028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</w:p>
    <w:p w:rsidR="001E2028" w:rsidRDefault="001E2028" w:rsidP="001E2028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（2）一个数比</w:t>
      </w:r>
      <w:r>
        <w:rPr>
          <w:rFonts w:ascii="宋体" w:hAnsi="宋体"/>
          <w:color w:val="000000"/>
          <w:kern w:val="0"/>
          <w:sz w:val="24"/>
        </w:rPr>
        <w:t>12.8</w:t>
      </w:r>
      <w:r>
        <w:rPr>
          <w:rFonts w:ascii="宋体" w:hAnsi="宋体" w:cs="宋体" w:hint="eastAsia"/>
          <w:color w:val="000000"/>
          <w:kern w:val="0"/>
          <w:sz w:val="24"/>
        </w:rPr>
        <w:t>的</w:t>
      </w:r>
      <w:r>
        <w:rPr>
          <w:rFonts w:ascii="宋体" w:hAnsi="宋体"/>
          <w:color w:val="000000"/>
          <w:kern w:val="0"/>
          <w:sz w:val="24"/>
        </w:rPr>
        <w:t>75%</w:t>
      </w:r>
      <w:r>
        <w:rPr>
          <w:rFonts w:ascii="宋体" w:hAnsi="宋体" w:cs="宋体" w:hint="eastAsia"/>
          <w:color w:val="000000"/>
          <w:kern w:val="0"/>
          <w:sz w:val="24"/>
        </w:rPr>
        <w:t>少</w:t>
      </w:r>
      <w:r>
        <w:rPr>
          <w:rFonts w:ascii="宋体" w:hAnsi="宋体"/>
          <w:color w:val="000000"/>
          <w:kern w:val="0"/>
          <w:sz w:val="24"/>
        </w:rPr>
        <w:t>0.6</w:t>
      </w:r>
      <w:r>
        <w:rPr>
          <w:rFonts w:ascii="宋体" w:hAnsi="宋体" w:cs="宋体" w:hint="eastAsia"/>
          <w:color w:val="000000"/>
          <w:kern w:val="0"/>
          <w:sz w:val="24"/>
        </w:rPr>
        <w:t>，这个数是多少？</w:t>
      </w:r>
    </w:p>
    <w:p w:rsidR="001E2028" w:rsidRDefault="001E2028" w:rsidP="001E2028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</w:p>
    <w:p w:rsidR="001E2028" w:rsidRDefault="001E2028" w:rsidP="001E2028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</w:p>
    <w:p w:rsidR="001E2028" w:rsidRDefault="001E2028" w:rsidP="001E202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cs="宋体" w:hint="eastAsia"/>
          <w:kern w:val="0"/>
          <w:sz w:val="24"/>
        </w:rPr>
        <w:t>（3）比某数的20％少0.4的数是7.2，求某数。</w:t>
      </w:r>
    </w:p>
    <w:p w:rsidR="001E2028" w:rsidRDefault="001E2028" w:rsidP="001E2028">
      <w:pPr>
        <w:spacing w:line="360" w:lineRule="auto"/>
        <w:rPr>
          <w:rFonts w:ascii="宋体" w:hAnsi="宋体"/>
          <w:sz w:val="24"/>
        </w:rPr>
      </w:pPr>
    </w:p>
    <w:p w:rsidR="001E2028" w:rsidRDefault="001E2028" w:rsidP="001E2028">
      <w:pPr>
        <w:spacing w:line="360" w:lineRule="auto"/>
        <w:rPr>
          <w:rFonts w:ascii="宋体" w:hAnsi="宋体"/>
          <w:sz w:val="24"/>
        </w:rPr>
      </w:pPr>
    </w:p>
    <w:p w:rsidR="001E2028" w:rsidRDefault="001E2028" w:rsidP="001E202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（4）</w:t>
      </w:r>
      <w:r w:rsidRPr="000F601E">
        <w:rPr>
          <w:rFonts w:ascii="宋体" w:hAnsi="宋体"/>
          <w:position w:val="-24"/>
          <w:sz w:val="24"/>
        </w:rPr>
        <w:object w:dxaOrig="320" w:dyaOrig="620">
          <v:shape id="_x0000_i1031" type="#_x0000_t75" style="width:16.5pt;height:31.5pt;mso-wrap-style:square;mso-position-horizontal-relative:page;mso-position-vertical-relative:page" o:ole="">
            <v:imagedata r:id="rId21" o:title=""/>
          </v:shape>
          <o:OLEObject Type="Embed" ProgID="Equation.3" ShapeID="_x0000_i1031" DrawAspect="Content" ObjectID="_1480592558" r:id="rId22"/>
        </w:object>
      </w:r>
      <w:r>
        <w:rPr>
          <w:rFonts w:ascii="宋体" w:hAnsi="宋体" w:hint="eastAsia"/>
          <w:sz w:val="24"/>
        </w:rPr>
        <w:t>与</w:t>
      </w:r>
      <w:r w:rsidRPr="000F601E">
        <w:rPr>
          <w:rFonts w:ascii="宋体" w:hAnsi="宋体"/>
          <w:position w:val="-24"/>
          <w:sz w:val="24"/>
        </w:rPr>
        <w:object w:dxaOrig="240" w:dyaOrig="620">
          <v:shape id="_x0000_i1032" type="#_x0000_t75" style="width:12pt;height:31.5pt;mso-wrap-style:square;mso-position-horizontal-relative:page;mso-position-vertical-relative:page" o:ole="">
            <v:imagedata r:id="rId23" o:title=""/>
          </v:shape>
          <o:OLEObject Type="Embed" ProgID="Equation.3" ShapeID="_x0000_i1032" DrawAspect="Content" ObjectID="_1480592559" r:id="rId24"/>
        </w:object>
      </w:r>
      <w:r>
        <w:rPr>
          <w:rFonts w:ascii="宋体" w:hAnsi="宋体" w:hint="eastAsia"/>
          <w:sz w:val="24"/>
        </w:rPr>
        <w:t>的差除以</w:t>
      </w:r>
      <w:r w:rsidRPr="000F601E">
        <w:rPr>
          <w:rFonts w:ascii="宋体" w:hAnsi="宋体"/>
          <w:position w:val="-24"/>
          <w:sz w:val="24"/>
        </w:rPr>
        <w:object w:dxaOrig="220" w:dyaOrig="620">
          <v:shape id="_x0000_i1033" type="#_x0000_t75" style="width:10.5pt;height:31.5pt;mso-wrap-style:square;mso-position-horizontal-relative:page;mso-position-vertical-relative:page" o:ole="">
            <v:imagedata r:id="rId25" o:title=""/>
          </v:shape>
          <o:OLEObject Type="Embed" ProgID="Equation.3" ShapeID="_x0000_i1033" DrawAspect="Content" ObjectID="_1480592560" r:id="rId26"/>
        </w:object>
      </w:r>
      <w:r>
        <w:rPr>
          <w:rFonts w:ascii="宋体" w:hAnsi="宋体" w:hint="eastAsia"/>
          <w:sz w:val="24"/>
        </w:rPr>
        <w:t>所得的商比0.25多多少？</w:t>
      </w:r>
    </w:p>
    <w:p w:rsidR="001E2028" w:rsidRDefault="001E2028" w:rsidP="001E2028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</w:p>
    <w:p w:rsidR="001E2028" w:rsidRDefault="001E2028" w:rsidP="001E2028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</w:p>
    <w:p w:rsidR="001E2028" w:rsidRDefault="001E2028" w:rsidP="001E2028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</w:p>
    <w:p w:rsidR="001E2028" w:rsidRDefault="001E2028" w:rsidP="001E2028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五、解决问题。</w:t>
      </w:r>
    </w:p>
    <w:p w:rsidR="001E2028" w:rsidRPr="001E2028" w:rsidRDefault="001E2028" w:rsidP="001E2028">
      <w:pPr>
        <w:pStyle w:val="a5"/>
        <w:widowControl/>
        <w:numPr>
          <w:ilvl w:val="0"/>
          <w:numId w:val="21"/>
        </w:numPr>
        <w:wordWrap w:val="0"/>
        <w:ind w:firstLineChars="0"/>
        <w:jc w:val="left"/>
        <w:rPr>
          <w:rFonts w:ascii="宋体" w:hAnsi="宋体" w:cs="宋体"/>
          <w:color w:val="000000"/>
          <w:kern w:val="0"/>
          <w:sz w:val="24"/>
        </w:rPr>
      </w:pPr>
      <w:r w:rsidRPr="001E2028">
        <w:rPr>
          <w:rFonts w:ascii="宋体" w:hAnsi="宋体" w:cs="宋体" w:hint="eastAsia"/>
          <w:color w:val="000000"/>
          <w:kern w:val="0"/>
          <w:sz w:val="24"/>
        </w:rPr>
        <w:t>工地有一堆沙</w:t>
      </w:r>
      <w:r w:rsidRPr="001E2028">
        <w:rPr>
          <w:rFonts w:ascii="宋体" w:hAnsi="宋体"/>
          <w:color w:val="000000"/>
          <w:kern w:val="0"/>
          <w:sz w:val="24"/>
        </w:rPr>
        <w:t>20</w:t>
      </w:r>
      <w:r w:rsidRPr="001E2028">
        <w:rPr>
          <w:rFonts w:ascii="宋体" w:hAnsi="宋体" w:cs="宋体" w:hint="eastAsia"/>
          <w:color w:val="000000"/>
          <w:kern w:val="0"/>
          <w:sz w:val="24"/>
        </w:rPr>
        <w:t>吨，第一天运走总数的</w:t>
      </w:r>
      <w:r w:rsidRPr="000F601E">
        <w:rPr>
          <w:position w:val="-24"/>
        </w:rPr>
        <w:object w:dxaOrig="220" w:dyaOrig="620">
          <v:shape id="_x0000_i1034" type="#_x0000_t75" style="width:10.5pt;height:31.5pt;mso-wrap-style:square;mso-position-horizontal-relative:page;mso-position-vertical-relative:page" o:ole="">
            <v:imagedata r:id="rId27" o:title=""/>
          </v:shape>
          <o:OLEObject Type="Embed" ProgID="Equation.DSMT4" ShapeID="_x0000_i1034" DrawAspect="Content" ObjectID="_1480592561" r:id="rId28"/>
        </w:object>
      </w:r>
      <w:r w:rsidRPr="001E2028">
        <w:rPr>
          <w:rFonts w:ascii="宋体" w:hAnsi="宋体" w:cs="宋体" w:hint="eastAsia"/>
          <w:color w:val="000000"/>
          <w:kern w:val="0"/>
          <w:sz w:val="24"/>
        </w:rPr>
        <w:t>，第二天运走</w:t>
      </w:r>
      <w:r w:rsidRPr="001E2028">
        <w:rPr>
          <w:rFonts w:ascii="宋体" w:hAnsi="宋体"/>
          <w:color w:val="000000"/>
          <w:kern w:val="0"/>
          <w:sz w:val="24"/>
        </w:rPr>
        <w:t>40%</w:t>
      </w:r>
      <w:r w:rsidRPr="001E2028">
        <w:rPr>
          <w:rFonts w:ascii="宋体" w:hAnsi="宋体" w:cs="宋体" w:hint="eastAsia"/>
          <w:color w:val="000000"/>
          <w:kern w:val="0"/>
          <w:sz w:val="24"/>
        </w:rPr>
        <w:t>，还剩多少吨？</w:t>
      </w:r>
    </w:p>
    <w:p w:rsidR="001E2028" w:rsidRDefault="001E2028" w:rsidP="001E2028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</w:p>
    <w:p w:rsidR="001E2028" w:rsidRDefault="001E2028" w:rsidP="001E2028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</w:p>
    <w:p w:rsidR="001E2028" w:rsidRPr="00DB1D2C" w:rsidRDefault="001E2028" w:rsidP="001E2028">
      <w:pPr>
        <w:widowControl/>
        <w:wordWrap w:val="0"/>
        <w:jc w:val="left"/>
        <w:rPr>
          <w:rFonts w:ascii="宋体" w:hAnsi="宋体"/>
          <w:color w:val="000000"/>
          <w:kern w:val="0"/>
          <w:sz w:val="24"/>
        </w:rPr>
      </w:pPr>
    </w:p>
    <w:p w:rsidR="001E2028" w:rsidRPr="001E2028" w:rsidRDefault="001E2028" w:rsidP="001E2028">
      <w:pPr>
        <w:pStyle w:val="a5"/>
        <w:widowControl/>
        <w:numPr>
          <w:ilvl w:val="0"/>
          <w:numId w:val="21"/>
        </w:numPr>
        <w:wordWrap w:val="0"/>
        <w:ind w:firstLineChars="0"/>
        <w:jc w:val="left"/>
        <w:rPr>
          <w:rFonts w:ascii="宋体" w:hAnsi="宋体" w:cs="宋体"/>
          <w:color w:val="000000"/>
          <w:kern w:val="0"/>
          <w:sz w:val="24"/>
        </w:rPr>
      </w:pPr>
      <w:r w:rsidRPr="001E2028">
        <w:rPr>
          <w:rFonts w:ascii="宋体" w:hAnsi="宋体" w:cs="宋体" w:hint="eastAsia"/>
          <w:color w:val="000000"/>
          <w:kern w:val="0"/>
          <w:sz w:val="24"/>
        </w:rPr>
        <w:t>一辆汽车从甲地到乙地，第一小时行了全程的</w:t>
      </w:r>
      <w:r w:rsidRPr="001E2028">
        <w:rPr>
          <w:rFonts w:ascii="宋体" w:hAnsi="宋体"/>
          <w:color w:val="000000"/>
          <w:kern w:val="0"/>
          <w:sz w:val="24"/>
        </w:rPr>
        <w:t>25%</w:t>
      </w:r>
      <w:r w:rsidRPr="001E2028">
        <w:rPr>
          <w:rFonts w:ascii="宋体" w:hAnsi="宋体" w:cs="宋体" w:hint="eastAsia"/>
          <w:color w:val="000000"/>
          <w:kern w:val="0"/>
          <w:sz w:val="24"/>
        </w:rPr>
        <w:t>，第二小时行了全程的</w:t>
      </w:r>
      <w:r w:rsidRPr="001E2028">
        <w:rPr>
          <w:rFonts w:ascii="宋体" w:hAnsi="宋体"/>
          <w:color w:val="000000"/>
          <w:kern w:val="0"/>
          <w:sz w:val="24"/>
        </w:rPr>
        <w:t>30%</w:t>
      </w:r>
      <w:r w:rsidRPr="001E2028">
        <w:rPr>
          <w:rFonts w:ascii="宋体" w:hAnsi="宋体" w:cs="宋体" w:hint="eastAsia"/>
          <w:color w:val="000000"/>
          <w:kern w:val="0"/>
          <w:sz w:val="24"/>
        </w:rPr>
        <w:t>，两小时一共行了</w:t>
      </w:r>
      <w:r w:rsidRPr="001E2028">
        <w:rPr>
          <w:rFonts w:ascii="宋体" w:hAnsi="宋体"/>
          <w:color w:val="000000"/>
          <w:kern w:val="0"/>
          <w:sz w:val="24"/>
        </w:rPr>
        <w:t>220</w:t>
      </w:r>
      <w:r w:rsidRPr="001E2028">
        <w:rPr>
          <w:rFonts w:ascii="宋体" w:hAnsi="宋体" w:cs="宋体" w:hint="eastAsia"/>
          <w:color w:val="000000"/>
          <w:kern w:val="0"/>
          <w:sz w:val="24"/>
        </w:rPr>
        <w:t>千米，甲乙两地全长多少千米？</w:t>
      </w:r>
    </w:p>
    <w:p w:rsidR="001E2028" w:rsidRDefault="001E2028" w:rsidP="001E2028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</w:p>
    <w:p w:rsidR="001E2028" w:rsidRDefault="001E2028" w:rsidP="001E2028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</w:p>
    <w:p w:rsidR="001E2028" w:rsidRDefault="001E2028" w:rsidP="001E2028">
      <w:pPr>
        <w:widowControl/>
        <w:wordWrap w:val="0"/>
        <w:ind w:left="240" w:hangingChars="100" w:hanging="240"/>
        <w:jc w:val="left"/>
        <w:rPr>
          <w:rFonts w:ascii="宋体" w:hAnsi="宋体"/>
          <w:color w:val="000000"/>
          <w:kern w:val="0"/>
          <w:sz w:val="24"/>
        </w:rPr>
      </w:pPr>
    </w:p>
    <w:p w:rsidR="001E2028" w:rsidRDefault="001E2028" w:rsidP="001E2028">
      <w:pPr>
        <w:widowControl/>
        <w:wordWrap w:val="0"/>
        <w:ind w:left="240" w:hangingChars="100" w:hanging="240"/>
        <w:jc w:val="left"/>
      </w:pPr>
      <w:r>
        <w:rPr>
          <w:rFonts w:ascii="宋体" w:hAnsi="宋体" w:hint="eastAsia"/>
          <w:color w:val="000000"/>
          <w:kern w:val="0"/>
          <w:sz w:val="24"/>
        </w:rPr>
        <w:t xml:space="preserve">3. </w:t>
      </w:r>
      <w:r>
        <w:rPr>
          <w:rFonts w:ascii="宋体" w:hAnsi="宋体" w:cs="宋体" w:hint="eastAsia"/>
          <w:color w:val="000000"/>
          <w:kern w:val="0"/>
          <w:sz w:val="24"/>
        </w:rPr>
        <w:t>晶晶家九月份用电112度，十月份比九月份节约用电12.5%，晶晶家十月份用电多少度？</w:t>
      </w:r>
    </w:p>
    <w:p w:rsidR="001E2028" w:rsidRPr="001E2028" w:rsidRDefault="001E2028" w:rsidP="001E2028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</w:p>
    <w:p w:rsidR="001E2028" w:rsidRPr="001E2028" w:rsidRDefault="001E2028" w:rsidP="001E2028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</w:p>
    <w:p w:rsidR="001E2028" w:rsidRPr="001E2028" w:rsidRDefault="001E2028" w:rsidP="001E2028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</w:p>
    <w:p w:rsidR="001E2028" w:rsidRDefault="001E2028" w:rsidP="001E2028">
      <w:pPr>
        <w:widowControl/>
        <w:wordWrap w:val="0"/>
        <w:ind w:left="240" w:hangingChars="100" w:hanging="240"/>
        <w:jc w:val="left"/>
      </w:pPr>
      <w:r>
        <w:rPr>
          <w:rFonts w:ascii="宋体" w:hAnsi="宋体" w:cs="宋体" w:hint="eastAsia"/>
          <w:color w:val="000000"/>
          <w:kern w:val="0"/>
          <w:sz w:val="24"/>
        </w:rPr>
        <w:t>4. 晶晶家九月份用电112度，比八月份节约用电12.5%，晶晶家八月份用电多少度？</w:t>
      </w:r>
    </w:p>
    <w:p w:rsidR="001E2028" w:rsidRPr="001E2028" w:rsidRDefault="001E2028" w:rsidP="001E2028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</w:p>
    <w:p w:rsidR="001E2028" w:rsidRDefault="001E2028" w:rsidP="001E2028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</w:p>
    <w:p w:rsidR="001E2028" w:rsidRPr="00DB1D2C" w:rsidRDefault="001E2028" w:rsidP="001E2028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</w:p>
    <w:p w:rsidR="001E2028" w:rsidRPr="001E2028" w:rsidRDefault="00AF4441" w:rsidP="001E2028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5. 芝麻的出油率是45%，榨油厂要榨出270kg的芝麻油，需要多少kg的芝麻？</w:t>
      </w:r>
    </w:p>
    <w:sectPr w:rsidR="001E2028" w:rsidRPr="001E2028" w:rsidSect="000F601E">
      <w:headerReference w:type="default" r:id="rId29"/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11AB" w:rsidRDefault="00CD11AB" w:rsidP="00067C16">
      <w:r>
        <w:separator/>
      </w:r>
    </w:p>
  </w:endnote>
  <w:endnote w:type="continuationSeparator" w:id="1">
    <w:p w:rsidR="00CD11AB" w:rsidRDefault="00CD11AB" w:rsidP="00067C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243019"/>
      <w:docPartObj>
        <w:docPartGallery w:val="Page Numbers (Bottom of Page)"/>
        <w:docPartUnique/>
      </w:docPartObj>
    </w:sdtPr>
    <w:sdtContent>
      <w:p w:rsidR="001E2028" w:rsidRDefault="00C20BA7">
        <w:pPr>
          <w:pStyle w:val="a4"/>
          <w:jc w:val="right"/>
        </w:pPr>
        <w:fldSimple w:instr=" PAGE   \* MERGEFORMAT ">
          <w:r w:rsidR="00500ED2" w:rsidRPr="00500ED2">
            <w:rPr>
              <w:noProof/>
              <w:lang w:val="zh-CN"/>
            </w:rPr>
            <w:t>5</w:t>
          </w:r>
        </w:fldSimple>
      </w:p>
    </w:sdtContent>
  </w:sdt>
  <w:p w:rsidR="001E2028" w:rsidRPr="001E2028" w:rsidRDefault="001E2028" w:rsidP="001E2028">
    <w:pPr>
      <w:pStyle w:val="a4"/>
      <w:ind w:right="360"/>
    </w:pPr>
    <w:r>
      <w:rPr>
        <w:rFonts w:hint="eastAsia"/>
      </w:rPr>
      <w:t>地址：中建康城</w:t>
    </w:r>
    <w:r>
      <w:rPr>
        <w:rFonts w:hint="eastAsia"/>
      </w:rPr>
      <w:t>6</w:t>
    </w:r>
    <w:r>
      <w:rPr>
        <w:rFonts w:hint="eastAsia"/>
      </w:rPr>
      <w:t>栋一单元</w:t>
    </w:r>
    <w:r>
      <w:rPr>
        <w:rFonts w:hint="eastAsia"/>
      </w:rPr>
      <w:t>1501</w:t>
    </w:r>
    <w:r>
      <w:rPr>
        <w:rFonts w:hint="eastAsia"/>
      </w:rPr>
      <w:t>室</w:t>
    </w:r>
    <w:r>
      <w:rPr>
        <w:rFonts w:hint="eastAsia"/>
      </w:rPr>
      <w:t xml:space="preserve">             </w:t>
    </w:r>
    <w:r>
      <w:rPr>
        <w:rFonts w:hint="eastAsia"/>
      </w:rPr>
      <w:t>咨询电话：</w:t>
    </w:r>
    <w:r>
      <w:rPr>
        <w:rFonts w:hint="eastAsia"/>
      </w:rPr>
      <w:t>18086639951</w:t>
    </w:r>
    <w:r>
      <w:rPr>
        <w:rFonts w:hint="eastAsia"/>
      </w:rPr>
      <w:t>（</w:t>
    </w:r>
    <w:smartTag w:uri="urn:schemas-microsoft-com:office:smarttags" w:element="PersonName">
      <w:smartTagPr>
        <w:attr w:name="ProductID" w:val="凌"/>
      </w:smartTagPr>
      <w:r>
        <w:rPr>
          <w:rFonts w:hint="eastAsia"/>
        </w:rPr>
        <w:t>凌</w:t>
      </w:r>
    </w:smartTag>
    <w:r>
      <w:rPr>
        <w:rFonts w:hint="eastAsia"/>
      </w:rPr>
      <w:t>老师）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11AB" w:rsidRDefault="00CD11AB" w:rsidP="00067C16">
      <w:r>
        <w:separator/>
      </w:r>
    </w:p>
  </w:footnote>
  <w:footnote w:type="continuationSeparator" w:id="1">
    <w:p w:rsidR="00CD11AB" w:rsidRDefault="00CD11AB" w:rsidP="00067C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028" w:rsidRPr="001E2028" w:rsidRDefault="001E2028" w:rsidP="001E2028">
    <w:pPr>
      <w:pStyle w:val="a3"/>
      <w:jc w:val="left"/>
      <w:rPr>
        <w:b/>
        <w:sz w:val="28"/>
        <w:szCs w:val="28"/>
      </w:rPr>
    </w:pP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-54610</wp:posOffset>
          </wp:positionH>
          <wp:positionV relativeFrom="paragraph">
            <wp:posOffset>-351155</wp:posOffset>
          </wp:positionV>
          <wp:extent cx="541655" cy="508000"/>
          <wp:effectExtent l="19050" t="0" r="0" b="0"/>
          <wp:wrapSquare wrapText="bothSides"/>
          <wp:docPr id="9" name="图片 1" descr="C:\Users\wangxun\Desktop\静而思\静而思教育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angxun\Desktop\静而思\静而思教育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655" cy="50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  <w:b/>
        <w:sz w:val="28"/>
        <w:szCs w:val="28"/>
      </w:rPr>
      <w:t xml:space="preserve">      </w:t>
    </w:r>
    <w:r w:rsidRPr="00FB307B">
      <w:rPr>
        <w:rFonts w:hint="eastAsia"/>
        <w:b/>
        <w:sz w:val="22"/>
      </w:rPr>
      <w:t>静而思教育—有态度的教育机构</w:t>
    </w:r>
    <w:r w:rsidRPr="00FB307B">
      <w:rPr>
        <w:rFonts w:hint="eastAsia"/>
        <w:b/>
        <w:sz w:val="22"/>
      </w:rPr>
      <w:t xml:space="preserve">   </w:t>
    </w:r>
    <w:r w:rsidRPr="00FB307B">
      <w:rPr>
        <w:rFonts w:hint="eastAsia"/>
        <w:b/>
        <w:sz w:val="36"/>
        <w:szCs w:val="28"/>
      </w:rPr>
      <w:t xml:space="preserve">         </w:t>
    </w:r>
    <w:r>
      <w:rPr>
        <w:rFonts w:hint="eastAsia"/>
        <w:b/>
        <w:sz w:val="22"/>
      </w:rPr>
      <w:t xml:space="preserve">       </w:t>
    </w:r>
    <w:r>
      <w:rPr>
        <w:rFonts w:hint="eastAsia"/>
        <w:b/>
        <w:sz w:val="22"/>
      </w:rPr>
      <w:t>六</w:t>
    </w:r>
    <w:r w:rsidRPr="00FB307B">
      <w:rPr>
        <w:rFonts w:hint="eastAsia"/>
        <w:b/>
        <w:sz w:val="22"/>
      </w:rPr>
      <w:t>年级上秋季班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lvl w:ilvl="0">
      <w:start w:val="7"/>
      <w:numFmt w:val="decimal"/>
      <w:suff w:val="nothing"/>
      <w:lvlText w:val="%1、"/>
      <w:lvlJc w:val="left"/>
    </w:lvl>
  </w:abstractNum>
  <w:abstractNum w:abstractNumId="1">
    <w:nsid w:val="00000005"/>
    <w:multiLevelType w:val="singleLevel"/>
    <w:tmpl w:val="00000005"/>
    <w:lvl w:ilvl="0">
      <w:start w:val="3"/>
      <w:numFmt w:val="decimal"/>
      <w:suff w:val="nothing"/>
      <w:lvlText w:val="%1、"/>
      <w:lvlJc w:val="left"/>
    </w:lvl>
  </w:abstractNum>
  <w:abstractNum w:abstractNumId="2">
    <w:nsid w:val="00000009"/>
    <w:multiLevelType w:val="singleLevel"/>
    <w:tmpl w:val="00000009"/>
    <w:lvl w:ilvl="0">
      <w:start w:val="6"/>
      <w:numFmt w:val="chineseCounting"/>
      <w:suff w:val="nothing"/>
      <w:lvlText w:val="%1、"/>
      <w:lvlJc w:val="left"/>
    </w:lvl>
  </w:abstractNum>
  <w:abstractNum w:abstractNumId="3">
    <w:nsid w:val="0000000A"/>
    <w:multiLevelType w:val="singleLevel"/>
    <w:tmpl w:val="0000000A"/>
    <w:lvl w:ilvl="0">
      <w:start w:val="2"/>
      <w:numFmt w:val="decimal"/>
      <w:suff w:val="nothing"/>
      <w:lvlText w:val="%1、"/>
      <w:lvlJc w:val="left"/>
    </w:lvl>
  </w:abstractNum>
  <w:abstractNum w:abstractNumId="4">
    <w:nsid w:val="0000000B"/>
    <w:multiLevelType w:val="singleLevel"/>
    <w:tmpl w:val="0000000B"/>
    <w:lvl w:ilvl="0">
      <w:start w:val="2"/>
      <w:numFmt w:val="decimal"/>
      <w:suff w:val="nothing"/>
      <w:lvlText w:val="（%1）"/>
      <w:lvlJc w:val="left"/>
    </w:lvl>
  </w:abstractNum>
  <w:abstractNum w:abstractNumId="5">
    <w:nsid w:val="00A03592"/>
    <w:multiLevelType w:val="hybridMultilevel"/>
    <w:tmpl w:val="A886B562"/>
    <w:lvl w:ilvl="0" w:tplc="5F48A042">
      <w:start w:val="1"/>
      <w:numFmt w:val="decimal"/>
      <w:lvlText w:val="%1.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0A82D06"/>
    <w:multiLevelType w:val="hybridMultilevel"/>
    <w:tmpl w:val="DB04AF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116376E"/>
    <w:multiLevelType w:val="hybridMultilevel"/>
    <w:tmpl w:val="67E2CF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4B44241"/>
    <w:multiLevelType w:val="hybridMultilevel"/>
    <w:tmpl w:val="08FACE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74197D"/>
    <w:multiLevelType w:val="hybridMultilevel"/>
    <w:tmpl w:val="0D363E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D71D21"/>
    <w:multiLevelType w:val="hybridMultilevel"/>
    <w:tmpl w:val="5B10F9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001C8E"/>
    <w:multiLevelType w:val="hybridMultilevel"/>
    <w:tmpl w:val="7820EF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C9F59AE"/>
    <w:multiLevelType w:val="hybridMultilevel"/>
    <w:tmpl w:val="FDBE19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4A916DE"/>
    <w:multiLevelType w:val="hybridMultilevel"/>
    <w:tmpl w:val="62B082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9CC1E62"/>
    <w:multiLevelType w:val="hybridMultilevel"/>
    <w:tmpl w:val="B8681DA6"/>
    <w:lvl w:ilvl="0" w:tplc="04090011">
      <w:start w:val="1"/>
      <w:numFmt w:val="decimal"/>
      <w:lvlText w:val="%1)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5">
    <w:nsid w:val="5C5F6DEF"/>
    <w:multiLevelType w:val="hybridMultilevel"/>
    <w:tmpl w:val="758E2A2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6C594F26"/>
    <w:multiLevelType w:val="hybridMultilevel"/>
    <w:tmpl w:val="913AF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3F005CC"/>
    <w:multiLevelType w:val="hybridMultilevel"/>
    <w:tmpl w:val="285233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9101C6A"/>
    <w:multiLevelType w:val="hybridMultilevel"/>
    <w:tmpl w:val="6AB62CF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7B90284F"/>
    <w:multiLevelType w:val="hybridMultilevel"/>
    <w:tmpl w:val="352AD8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B914B3D"/>
    <w:multiLevelType w:val="hybridMultilevel"/>
    <w:tmpl w:val="315861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19"/>
  </w:num>
  <w:num w:numId="4">
    <w:abstractNumId w:val="14"/>
  </w:num>
  <w:num w:numId="5">
    <w:abstractNumId w:val="12"/>
  </w:num>
  <w:num w:numId="6">
    <w:abstractNumId w:val="9"/>
  </w:num>
  <w:num w:numId="7">
    <w:abstractNumId w:val="11"/>
  </w:num>
  <w:num w:numId="8">
    <w:abstractNumId w:val="10"/>
  </w:num>
  <w:num w:numId="9">
    <w:abstractNumId w:val="5"/>
  </w:num>
  <w:num w:numId="10">
    <w:abstractNumId w:val="15"/>
  </w:num>
  <w:num w:numId="11">
    <w:abstractNumId w:val="18"/>
  </w:num>
  <w:num w:numId="12">
    <w:abstractNumId w:val="6"/>
  </w:num>
  <w:num w:numId="13">
    <w:abstractNumId w:val="3"/>
  </w:num>
  <w:num w:numId="14">
    <w:abstractNumId w:val="4"/>
  </w:num>
  <w:num w:numId="15">
    <w:abstractNumId w:val="2"/>
  </w:num>
  <w:num w:numId="16">
    <w:abstractNumId w:val="1"/>
  </w:num>
  <w:num w:numId="17">
    <w:abstractNumId w:val="0"/>
  </w:num>
  <w:num w:numId="18">
    <w:abstractNumId w:val="8"/>
  </w:num>
  <w:num w:numId="19">
    <w:abstractNumId w:val="13"/>
  </w:num>
  <w:num w:numId="20">
    <w:abstractNumId w:val="16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7C16"/>
    <w:rsid w:val="000104F9"/>
    <w:rsid w:val="00067C16"/>
    <w:rsid w:val="000F601E"/>
    <w:rsid w:val="001E2028"/>
    <w:rsid w:val="002851B9"/>
    <w:rsid w:val="002D2FB1"/>
    <w:rsid w:val="0039094C"/>
    <w:rsid w:val="003D5B86"/>
    <w:rsid w:val="00500ED2"/>
    <w:rsid w:val="00603983"/>
    <w:rsid w:val="00636930"/>
    <w:rsid w:val="007E7F0B"/>
    <w:rsid w:val="00853876"/>
    <w:rsid w:val="00871B2B"/>
    <w:rsid w:val="00AC6ABD"/>
    <w:rsid w:val="00AF4441"/>
    <w:rsid w:val="00C20BA7"/>
    <w:rsid w:val="00CD11AB"/>
    <w:rsid w:val="00DB1D2C"/>
    <w:rsid w:val="00E22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0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7C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7C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7C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7C16"/>
    <w:rPr>
      <w:sz w:val="18"/>
      <w:szCs w:val="18"/>
    </w:rPr>
  </w:style>
  <w:style w:type="paragraph" w:styleId="a5">
    <w:name w:val="List Paragraph"/>
    <w:basedOn w:val="a"/>
    <w:uiPriority w:val="34"/>
    <w:qFormat/>
    <w:rsid w:val="00067C1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538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53876"/>
    <w:rPr>
      <w:sz w:val="18"/>
      <w:szCs w:val="18"/>
    </w:rPr>
  </w:style>
  <w:style w:type="paragraph" w:styleId="a7">
    <w:name w:val="Normal (Web)"/>
    <w:basedOn w:val="a"/>
    <w:rsid w:val="001E2028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3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oleObject" Target="embeddings/oleObject6.bin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wangxun</dc:creator>
  <cp:keywords/>
  <dc:description/>
  <cp:lastModifiedBy>wangxun</cp:lastModifiedBy>
  <cp:revision>5</cp:revision>
  <cp:lastPrinted>2014-12-20T03:41:00Z</cp:lastPrinted>
  <dcterms:created xsi:type="dcterms:W3CDTF">2014-12-19T01:33:00Z</dcterms:created>
  <dcterms:modified xsi:type="dcterms:W3CDTF">2014-12-20T06:56:00Z</dcterms:modified>
</cp:coreProperties>
</file>